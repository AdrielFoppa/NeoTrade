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E79815" w14:textId="77777777" w:rsidR="002101E2" w:rsidRDefault="002101E2">
      <w:pPr>
        <w:pStyle w:val="BodyText"/>
      </w:pPr>
    </w:p>
    <w:p w14:paraId="14C20605" w14:textId="77777777" w:rsidR="002101E2" w:rsidRDefault="002101E2">
      <w:pPr>
        <w:jc w:val="center"/>
        <w:rPr>
          <w:sz w:val="40"/>
          <w:lang w:val="pt-BR"/>
        </w:rPr>
      </w:pPr>
    </w:p>
    <w:p w14:paraId="726D9D9E" w14:textId="77777777" w:rsidR="002101E2" w:rsidRDefault="002101E2">
      <w:pPr>
        <w:jc w:val="center"/>
        <w:rPr>
          <w:sz w:val="40"/>
          <w:lang w:val="pt-BR"/>
        </w:rPr>
      </w:pPr>
    </w:p>
    <w:p w14:paraId="7244B241" w14:textId="77777777" w:rsidR="002101E2" w:rsidRDefault="002101E2">
      <w:pPr>
        <w:jc w:val="center"/>
        <w:rPr>
          <w:sz w:val="40"/>
          <w:lang w:val="pt-BR"/>
        </w:rPr>
      </w:pPr>
    </w:p>
    <w:p w14:paraId="50774B31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B8C8014" w14:textId="77777777" w:rsidR="003474F5" w:rsidRDefault="003474F5" w:rsidP="003474F5">
      <w:pPr>
        <w:pStyle w:val="BodyText"/>
      </w:pPr>
    </w:p>
    <w:p w14:paraId="281A3A9C" w14:textId="77777777" w:rsidR="00342E76" w:rsidRDefault="000D242B" w:rsidP="003474F5">
      <w:pPr>
        <w:jc w:val="center"/>
        <w:rPr>
          <w:b/>
          <w:sz w:val="44"/>
          <w:szCs w:val="44"/>
          <w:lang w:val="pt-BR"/>
        </w:rPr>
      </w:pPr>
      <w:proofErr w:type="spellStart"/>
      <w:r>
        <w:rPr>
          <w:b/>
          <w:sz w:val="44"/>
          <w:szCs w:val="44"/>
          <w:lang w:val="pt-BR"/>
        </w:rPr>
        <w:t>NeoTrade</w:t>
      </w:r>
      <w:proofErr w:type="spellEnd"/>
    </w:p>
    <w:p w14:paraId="1147471F" w14:textId="77777777" w:rsidR="003474F5" w:rsidRPr="00887BC8" w:rsidRDefault="003474F5" w:rsidP="003474F5">
      <w:pPr>
        <w:rPr>
          <w:lang w:val="pt-BR"/>
        </w:rPr>
      </w:pPr>
    </w:p>
    <w:p w14:paraId="76801892" w14:textId="77777777" w:rsidR="003474F5" w:rsidRPr="00887BC8" w:rsidRDefault="003474F5" w:rsidP="003474F5">
      <w:pPr>
        <w:rPr>
          <w:lang w:val="pt-BR"/>
        </w:rPr>
      </w:pPr>
    </w:p>
    <w:p w14:paraId="2B3B8E9A" w14:textId="77777777" w:rsidR="003474F5" w:rsidRPr="00887BC8" w:rsidRDefault="003474F5" w:rsidP="003474F5">
      <w:pPr>
        <w:rPr>
          <w:lang w:val="pt-BR"/>
        </w:rPr>
      </w:pPr>
    </w:p>
    <w:p w14:paraId="26DA83A3" w14:textId="77777777" w:rsidR="003474F5" w:rsidRPr="00887BC8" w:rsidRDefault="003474F5" w:rsidP="003474F5">
      <w:pPr>
        <w:rPr>
          <w:lang w:val="pt-BR"/>
        </w:rPr>
      </w:pPr>
    </w:p>
    <w:p w14:paraId="27F8C7F4" w14:textId="77777777" w:rsidR="003474F5" w:rsidRPr="00977849" w:rsidRDefault="001248B7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Design </w:t>
      </w:r>
      <w:r w:rsidR="00C83F97">
        <w:rPr>
          <w:b/>
          <w:sz w:val="44"/>
          <w:szCs w:val="44"/>
          <w:lang w:val="pt-BR"/>
        </w:rPr>
        <w:t xml:space="preserve">de </w:t>
      </w:r>
      <w:r w:rsidR="00352F47">
        <w:rPr>
          <w:b/>
          <w:sz w:val="44"/>
          <w:szCs w:val="44"/>
          <w:lang w:val="pt-BR"/>
        </w:rPr>
        <w:t>S</w:t>
      </w:r>
      <w:r w:rsidR="00C83F97">
        <w:rPr>
          <w:b/>
          <w:sz w:val="44"/>
          <w:szCs w:val="44"/>
          <w:lang w:val="pt-BR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574F5123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0E1B96EA" w14:textId="77777777" w:rsidR="003474F5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5379361F" w14:textId="77777777" w:rsidR="000D242B" w:rsidRDefault="000D242B" w:rsidP="007E2C5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Adriel</w:t>
            </w:r>
            <w:proofErr w:type="spellEnd"/>
            <w:r>
              <w:rPr>
                <w:lang w:val="pt-BR"/>
              </w:rPr>
              <w:t xml:space="preserve"> Henrique </w:t>
            </w:r>
            <w:proofErr w:type="spellStart"/>
            <w:r>
              <w:rPr>
                <w:lang w:val="pt-BR"/>
              </w:rPr>
              <w:t>Foppa</w:t>
            </w:r>
            <w:proofErr w:type="spellEnd"/>
            <w:r>
              <w:rPr>
                <w:lang w:val="pt-BR"/>
              </w:rPr>
              <w:t xml:space="preserve"> Lima</w:t>
            </w:r>
          </w:p>
          <w:p w14:paraId="6C1E160E" w14:textId="77777777" w:rsidR="000D242B" w:rsidRDefault="000D242B" w:rsidP="007E2C5A">
            <w:pPr>
              <w:rPr>
                <w:lang w:val="pt-BR"/>
              </w:rPr>
            </w:pPr>
            <w:r>
              <w:rPr>
                <w:lang w:val="pt-BR"/>
              </w:rPr>
              <w:t xml:space="preserve">Alan </w:t>
            </w:r>
            <w:proofErr w:type="spellStart"/>
            <w:r>
              <w:rPr>
                <w:lang w:val="pt-BR"/>
              </w:rPr>
              <w:t>Mantelatto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Mlatisuma</w:t>
            </w:r>
            <w:proofErr w:type="spellEnd"/>
          </w:p>
          <w:p w14:paraId="59410C46" w14:textId="77777777" w:rsidR="000D242B" w:rsidRDefault="000D242B" w:rsidP="007E2C5A">
            <w:pPr>
              <w:rPr>
                <w:lang w:val="pt-BR"/>
              </w:rPr>
            </w:pPr>
            <w:r>
              <w:rPr>
                <w:lang w:val="pt-BR"/>
              </w:rPr>
              <w:t>Enzo Bozzani Martins</w:t>
            </w:r>
          </w:p>
          <w:p w14:paraId="2F80B691" w14:textId="77777777" w:rsidR="000D242B" w:rsidRPr="00977849" w:rsidRDefault="000D242B" w:rsidP="007E2C5A">
            <w:pPr>
              <w:rPr>
                <w:lang w:val="pt-BR"/>
              </w:rPr>
            </w:pPr>
            <w:r>
              <w:rPr>
                <w:lang w:val="pt-BR"/>
              </w:rPr>
              <w:t>Igor Augusto Fiorini Rossi</w:t>
            </w:r>
          </w:p>
          <w:p w14:paraId="77E8AA0B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3D0723D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5EBB6CF1" w14:textId="77777777" w:rsidR="003474F5" w:rsidRPr="00977849" w:rsidRDefault="003474F5" w:rsidP="00F946CF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0B987CD5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8E881A9" w14:textId="77777777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AC2F0FC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13A3BD0E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3F9BA70" w14:textId="77777777" w:rsidR="003474F5" w:rsidRPr="009108DD" w:rsidRDefault="003474F5" w:rsidP="00A64566">
      <w:pPr>
        <w:jc w:val="center"/>
      </w:pPr>
      <w:r>
        <w:rPr>
          <w:b/>
          <w:lang w:val="pt-BR"/>
        </w:rPr>
        <w:br w:type="page"/>
      </w:r>
    </w:p>
    <w:p w14:paraId="4E724A55" w14:textId="77777777" w:rsidR="003474F5" w:rsidRPr="009108DD" w:rsidRDefault="003474F5" w:rsidP="003474F5">
      <w:pPr>
        <w:pStyle w:val="Title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119A6B16" w14:textId="3D1F4710" w:rsidR="004245F1" w:rsidRPr="00164FC0" w:rsidRDefault="003474F5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4245F1">
        <w:fldChar w:fldCharType="begin"/>
      </w:r>
      <w:r w:rsidRPr="004245F1">
        <w:rPr>
          <w:lang w:val="pt-BR"/>
        </w:rPr>
        <w:instrText xml:space="preserve"> TOC \o "1-3" \u </w:instrText>
      </w:r>
      <w:r w:rsidRPr="004245F1">
        <w:fldChar w:fldCharType="separate"/>
      </w:r>
      <w:r w:rsidR="004245F1">
        <w:rPr>
          <w:noProof/>
        </w:rPr>
        <w:t>1</w:t>
      </w:r>
      <w:r w:rsidR="004245F1"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4245F1">
        <w:rPr>
          <w:noProof/>
        </w:rPr>
        <w:t>Objetivo do Documento</w:t>
      </w:r>
      <w:r w:rsidR="004245F1">
        <w:rPr>
          <w:noProof/>
        </w:rPr>
        <w:tab/>
      </w:r>
      <w:r w:rsidR="004245F1">
        <w:rPr>
          <w:noProof/>
        </w:rPr>
        <w:fldChar w:fldCharType="begin"/>
      </w:r>
      <w:r w:rsidR="004245F1">
        <w:rPr>
          <w:noProof/>
        </w:rPr>
        <w:instrText xml:space="preserve"> PAGEREF _Toc148719318 \h </w:instrText>
      </w:r>
      <w:r w:rsidR="004245F1">
        <w:rPr>
          <w:noProof/>
        </w:rPr>
      </w:r>
      <w:r w:rsidR="004245F1">
        <w:rPr>
          <w:noProof/>
        </w:rPr>
        <w:fldChar w:fldCharType="separate"/>
      </w:r>
      <w:r w:rsidR="00416D26">
        <w:rPr>
          <w:noProof/>
        </w:rPr>
        <w:t>3</w:t>
      </w:r>
      <w:r w:rsidR="004245F1">
        <w:rPr>
          <w:noProof/>
        </w:rPr>
        <w:fldChar w:fldCharType="end"/>
      </w:r>
    </w:p>
    <w:p w14:paraId="6C0AD40D" w14:textId="3F34AF29" w:rsidR="004245F1" w:rsidRPr="00164FC0" w:rsidRDefault="004245F1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D976FA">
        <w:rPr>
          <w:noProof/>
          <w:lang w:val="pt-BR"/>
        </w:rPr>
        <w:t>2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D976FA">
        <w:rPr>
          <w:noProof/>
          <w:lang w:val="pt-BR"/>
        </w:rPr>
        <w:t>Especificar os Esquemas de Mensagens dos Serviços</w:t>
      </w:r>
      <w:r w:rsidRPr="00D976FA">
        <w:rPr>
          <w:noProof/>
          <w:lang w:val="pt-BR"/>
        </w:rPr>
        <w:tab/>
      </w:r>
      <w:r>
        <w:rPr>
          <w:noProof/>
        </w:rPr>
        <w:fldChar w:fldCharType="begin"/>
      </w:r>
      <w:r w:rsidRPr="00D976FA">
        <w:rPr>
          <w:noProof/>
          <w:lang w:val="pt-BR"/>
        </w:rPr>
        <w:instrText xml:space="preserve"> PAGEREF _Toc148719319 \h </w:instrText>
      </w:r>
      <w:r>
        <w:rPr>
          <w:noProof/>
        </w:rPr>
      </w:r>
      <w:r>
        <w:rPr>
          <w:noProof/>
        </w:rPr>
        <w:fldChar w:fldCharType="separate"/>
      </w:r>
      <w:r w:rsidR="00416D26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7675E53D" w14:textId="5AF75816" w:rsidR="004245F1" w:rsidRPr="00164FC0" w:rsidRDefault="004245F1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D976FA">
        <w:rPr>
          <w:noProof/>
          <w:lang w:val="pt-BR"/>
        </w:rPr>
        <w:t>3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D976FA">
        <w:rPr>
          <w:noProof/>
          <w:lang w:val="pt-BR"/>
        </w:rPr>
        <w:t>Especificar Interfaces dos Serviços</w:t>
      </w:r>
      <w:r w:rsidRPr="00D976FA">
        <w:rPr>
          <w:noProof/>
          <w:lang w:val="pt-BR"/>
        </w:rPr>
        <w:tab/>
      </w:r>
      <w:r>
        <w:rPr>
          <w:noProof/>
        </w:rPr>
        <w:fldChar w:fldCharType="begin"/>
      </w:r>
      <w:r w:rsidRPr="00D976FA">
        <w:rPr>
          <w:noProof/>
          <w:lang w:val="pt-BR"/>
        </w:rPr>
        <w:instrText xml:space="preserve"> PAGEREF _Toc148719320 \h </w:instrText>
      </w:r>
      <w:r>
        <w:rPr>
          <w:noProof/>
        </w:rPr>
      </w:r>
      <w:r>
        <w:rPr>
          <w:noProof/>
        </w:rPr>
        <w:fldChar w:fldCharType="separate"/>
      </w:r>
      <w:r w:rsidR="00416D2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E8525E" w14:textId="0774B1E1" w:rsidR="004245F1" w:rsidRPr="00164FC0" w:rsidRDefault="004245F1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D976FA">
        <w:rPr>
          <w:noProof/>
          <w:lang w:val="pt-BR"/>
        </w:rPr>
        <w:t>4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D976FA">
        <w:rPr>
          <w:noProof/>
          <w:lang w:val="pt-BR"/>
        </w:rPr>
        <w:t>Especificar Políticas e SLA’s das Operações dos  Serviços</w:t>
      </w:r>
      <w:r w:rsidRPr="00D976FA">
        <w:rPr>
          <w:noProof/>
          <w:lang w:val="pt-BR"/>
        </w:rPr>
        <w:tab/>
      </w:r>
      <w:r>
        <w:rPr>
          <w:noProof/>
        </w:rPr>
        <w:fldChar w:fldCharType="begin"/>
      </w:r>
      <w:r w:rsidRPr="00D976FA">
        <w:rPr>
          <w:noProof/>
          <w:lang w:val="pt-BR"/>
        </w:rPr>
        <w:instrText xml:space="preserve"> PAGEREF _Toc148719321 \h </w:instrText>
      </w:r>
      <w:r>
        <w:rPr>
          <w:noProof/>
        </w:rPr>
      </w:r>
      <w:r>
        <w:rPr>
          <w:noProof/>
        </w:rPr>
        <w:fldChar w:fldCharType="separate"/>
      </w:r>
      <w:r w:rsidR="00416D26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2ACA7B5" w14:textId="70731864" w:rsidR="004245F1" w:rsidRPr="00164FC0" w:rsidRDefault="004245F1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D976FA">
        <w:rPr>
          <w:noProof/>
          <w:lang w:val="pt-BR"/>
        </w:rPr>
        <w:t>5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D976FA">
        <w:rPr>
          <w:noProof/>
          <w:lang w:val="pt-BR"/>
        </w:rPr>
        <w:t>Diagrama UML de Realização de Serviços</w:t>
      </w:r>
      <w:r w:rsidRPr="00D976FA">
        <w:rPr>
          <w:noProof/>
          <w:lang w:val="pt-BR"/>
        </w:rPr>
        <w:tab/>
      </w:r>
      <w:r>
        <w:rPr>
          <w:noProof/>
        </w:rPr>
        <w:fldChar w:fldCharType="begin"/>
      </w:r>
      <w:r w:rsidRPr="00D976FA">
        <w:rPr>
          <w:noProof/>
          <w:lang w:val="pt-BR"/>
        </w:rPr>
        <w:instrText xml:space="preserve"> PAGEREF _Toc148719322 \h </w:instrText>
      </w:r>
      <w:r>
        <w:rPr>
          <w:noProof/>
        </w:rPr>
      </w:r>
      <w:r>
        <w:rPr>
          <w:noProof/>
        </w:rPr>
        <w:fldChar w:fldCharType="separate"/>
      </w:r>
      <w:r w:rsidR="00416D26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54AA9023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2E687033" w14:textId="77777777" w:rsidR="003474F5" w:rsidRDefault="003474F5" w:rsidP="003474F5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4871931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77A51410" w14:textId="77777777" w:rsidR="00D97BB4" w:rsidRDefault="00D97BB4" w:rsidP="00F946CF">
      <w:pPr>
        <w:rPr>
          <w:highlight w:val="yellow"/>
          <w:lang w:val="pt-BR"/>
        </w:rPr>
      </w:pPr>
    </w:p>
    <w:p w14:paraId="12FFAB37" w14:textId="77777777" w:rsidR="004245F1" w:rsidRDefault="00DF6A58" w:rsidP="004245F1">
      <w:pPr>
        <w:rPr>
          <w:lang w:val="pt-BR"/>
        </w:rPr>
      </w:pPr>
      <w:bookmarkStart w:id="10" w:name="_Toc117256966"/>
      <w:r>
        <w:rPr>
          <w:lang w:val="pt-BR"/>
        </w:rPr>
        <w:t>Realizar o design dos serviços identificados na fase de análise.</w:t>
      </w:r>
    </w:p>
    <w:p w14:paraId="75582B21" w14:textId="77777777" w:rsidR="004245F1" w:rsidRDefault="004245F1" w:rsidP="004245F1">
      <w:pPr>
        <w:rPr>
          <w:lang w:val="pt-BR"/>
        </w:rPr>
      </w:pPr>
    </w:p>
    <w:p w14:paraId="527B7C23" w14:textId="77777777" w:rsidR="00600B4C" w:rsidRDefault="001248B7" w:rsidP="00600B4C">
      <w:pPr>
        <w:pStyle w:val="Heading1"/>
      </w:pPr>
      <w:bookmarkStart w:id="11" w:name="_Toc117256967"/>
      <w:bookmarkStart w:id="12" w:name="_Toc148719319"/>
      <w:bookmarkEnd w:id="10"/>
      <w:r w:rsidRPr="001248B7">
        <w:t>Especificar os Esquemas de Mensagens dos Serviços</w:t>
      </w:r>
      <w:bookmarkEnd w:id="11"/>
      <w:bookmarkEnd w:id="12"/>
    </w:p>
    <w:p w14:paraId="66561AD0" w14:textId="77777777" w:rsidR="00600B4C" w:rsidRDefault="00600B4C" w:rsidP="00600B4C">
      <w:pPr>
        <w:rPr>
          <w:lang w:val="pt-BR"/>
        </w:rPr>
      </w:pPr>
    </w:p>
    <w:p w14:paraId="104F7E13" w14:textId="77777777" w:rsidR="00600B4C" w:rsidRPr="00345B01" w:rsidRDefault="00600B4C" w:rsidP="00600B4C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 Cliente</w:t>
      </w:r>
    </w:p>
    <w:p w14:paraId="54A45094" w14:textId="77777777" w:rsidR="00600B4C" w:rsidRPr="00D976FA" w:rsidRDefault="00600B4C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0"/>
      </w:tblGrid>
      <w:tr w:rsidR="00600B4C" w:rsidRPr="00B64AA8" w14:paraId="008A1AA2" w14:textId="77777777" w:rsidTr="00B64AA8">
        <w:tc>
          <w:tcPr>
            <w:tcW w:w="4643" w:type="dxa"/>
            <w:shd w:val="clear" w:color="auto" w:fill="auto"/>
          </w:tcPr>
          <w:p w14:paraId="3EB42804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206FEAA9" w14:textId="77777777" w:rsidR="00600B4C" w:rsidRPr="00B64AA8" w:rsidRDefault="00600B4C" w:rsidP="004245F1">
            <w:pPr>
              <w:rPr>
                <w:lang w:val="pt-BR"/>
              </w:rPr>
            </w:pPr>
          </w:p>
        </w:tc>
      </w:tr>
      <w:tr w:rsidR="00600B4C" w:rsidRPr="00B64AA8" w14:paraId="0140EB7B" w14:textId="77777777" w:rsidTr="00B64AA8">
        <w:tc>
          <w:tcPr>
            <w:tcW w:w="4643" w:type="dxa"/>
            <w:shd w:val="clear" w:color="auto" w:fill="auto"/>
          </w:tcPr>
          <w:p w14:paraId="4D2C6608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3B532F0D" w14:textId="77777777" w:rsidR="00600B4C" w:rsidRPr="00B64AA8" w:rsidRDefault="006B3754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600B4C" w:rsidRPr="00B64AA8" w14:paraId="1B2FF528" w14:textId="77777777" w:rsidTr="00B64AA8">
        <w:tc>
          <w:tcPr>
            <w:tcW w:w="4643" w:type="dxa"/>
            <w:shd w:val="clear" w:color="auto" w:fill="auto"/>
          </w:tcPr>
          <w:p w14:paraId="3296746C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50FD298D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Serviço Entidade </w:t>
            </w:r>
          </w:p>
        </w:tc>
      </w:tr>
      <w:tr w:rsidR="00600B4C" w:rsidRPr="00B64AA8" w14:paraId="49E681F0" w14:textId="77777777" w:rsidTr="00B64AA8">
        <w:tc>
          <w:tcPr>
            <w:tcW w:w="4643" w:type="dxa"/>
            <w:shd w:val="clear" w:color="auto" w:fill="auto"/>
          </w:tcPr>
          <w:p w14:paraId="19DCC31F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45362998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Cadastrar </w:t>
            </w:r>
            <w:r w:rsidR="00345B01" w:rsidRPr="00B64AA8">
              <w:rPr>
                <w:lang w:val="pt-BR"/>
              </w:rPr>
              <w:t>c</w:t>
            </w:r>
            <w:r w:rsidRPr="00B64AA8">
              <w:rPr>
                <w:lang w:val="pt-BR"/>
              </w:rPr>
              <w:t>liente</w:t>
            </w:r>
          </w:p>
        </w:tc>
      </w:tr>
    </w:tbl>
    <w:p w14:paraId="2B13A63C" w14:textId="77777777" w:rsidR="00600B4C" w:rsidRDefault="00600B4C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</w:tblGrid>
      <w:tr w:rsidR="00600B4C" w:rsidRPr="00B64AA8" w14:paraId="7A4984A5" w14:textId="77777777" w:rsidTr="00B64AA8">
        <w:tc>
          <w:tcPr>
            <w:tcW w:w="2376" w:type="dxa"/>
            <w:shd w:val="clear" w:color="auto" w:fill="auto"/>
          </w:tcPr>
          <w:p w14:paraId="2BDD21AB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&lt;&lt;Mensagem&gt;&gt;</w:t>
            </w:r>
          </w:p>
          <w:p w14:paraId="5D6156BD" w14:textId="77777777" w:rsidR="00600B4C" w:rsidRPr="00B64AA8" w:rsidRDefault="00600B4C" w:rsidP="004245F1">
            <w:pPr>
              <w:rPr>
                <w:lang w:val="pt-BR"/>
              </w:rPr>
            </w:pPr>
            <w:proofErr w:type="spellStart"/>
            <w:r w:rsidRPr="00B64AA8">
              <w:rPr>
                <w:lang w:val="pt-BR"/>
              </w:rPr>
              <w:t>DadosCadastroCliente</w:t>
            </w:r>
            <w:proofErr w:type="spellEnd"/>
          </w:p>
        </w:tc>
      </w:tr>
      <w:tr w:rsidR="00600B4C" w:rsidRPr="00B64AA8" w14:paraId="5898074A" w14:textId="77777777" w:rsidTr="00B64AA8">
        <w:tc>
          <w:tcPr>
            <w:tcW w:w="2376" w:type="dxa"/>
            <w:shd w:val="clear" w:color="auto" w:fill="auto"/>
          </w:tcPr>
          <w:p w14:paraId="7172B509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CPF: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  <w:tr w:rsidR="00600B4C" w:rsidRPr="00B64AA8" w14:paraId="07ACA6BE" w14:textId="77777777" w:rsidTr="00B64AA8">
        <w:tc>
          <w:tcPr>
            <w:tcW w:w="2376" w:type="dxa"/>
            <w:shd w:val="clear" w:color="auto" w:fill="auto"/>
          </w:tcPr>
          <w:p w14:paraId="5B5C86CF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Nome: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  <w:tr w:rsidR="00600B4C" w:rsidRPr="00B64AA8" w14:paraId="6D3D8C38" w14:textId="77777777" w:rsidTr="00B64AA8">
        <w:tc>
          <w:tcPr>
            <w:tcW w:w="2376" w:type="dxa"/>
            <w:shd w:val="clear" w:color="auto" w:fill="auto"/>
          </w:tcPr>
          <w:p w14:paraId="05857DF3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Email: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  <w:tr w:rsidR="00600B4C" w:rsidRPr="00B64AA8" w14:paraId="48B30981" w14:textId="77777777" w:rsidTr="00B64AA8">
        <w:tc>
          <w:tcPr>
            <w:tcW w:w="2376" w:type="dxa"/>
            <w:shd w:val="clear" w:color="auto" w:fill="auto"/>
          </w:tcPr>
          <w:p w14:paraId="6D394258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Senha: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  <w:tr w:rsidR="00600B4C" w:rsidRPr="00B64AA8" w14:paraId="338DACF7" w14:textId="77777777" w:rsidTr="00B64AA8">
        <w:tc>
          <w:tcPr>
            <w:tcW w:w="2376" w:type="dxa"/>
            <w:shd w:val="clear" w:color="auto" w:fill="auto"/>
          </w:tcPr>
          <w:p w14:paraId="1780641F" w14:textId="77777777" w:rsidR="00600B4C" w:rsidRPr="00B64AA8" w:rsidRDefault="00600B4C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Celular: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</w:tbl>
    <w:p w14:paraId="5D313FF1" w14:textId="77777777" w:rsidR="007C2A05" w:rsidRDefault="007C2A05" w:rsidP="004245F1">
      <w:pPr>
        <w:rPr>
          <w:lang w:val="pt-BR"/>
        </w:rPr>
      </w:pPr>
    </w:p>
    <w:p w14:paraId="456EF3F1" w14:textId="77777777" w:rsidR="001E0B8B" w:rsidRPr="00345B01" w:rsidRDefault="001E0B8B" w:rsidP="001E0B8B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 C</w:t>
      </w:r>
      <w:r>
        <w:rPr>
          <w:b/>
          <w:bCs/>
          <w:lang w:val="pt-BR"/>
        </w:rPr>
        <w:t>arteira</w:t>
      </w:r>
    </w:p>
    <w:p w14:paraId="4C9133E6" w14:textId="77777777" w:rsidR="001E0B8B" w:rsidRPr="00D976FA" w:rsidRDefault="001E0B8B" w:rsidP="001E0B8B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0"/>
      </w:tblGrid>
      <w:tr w:rsidR="001E0B8B" w:rsidRPr="00B64AA8" w14:paraId="1C71B73E" w14:textId="77777777" w:rsidTr="00B64AA8">
        <w:tc>
          <w:tcPr>
            <w:tcW w:w="4643" w:type="dxa"/>
            <w:shd w:val="clear" w:color="auto" w:fill="auto"/>
          </w:tcPr>
          <w:p w14:paraId="7980E61A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610874B2" w14:textId="77777777" w:rsidR="001E0B8B" w:rsidRPr="00B64AA8" w:rsidRDefault="001E0B8B" w:rsidP="00B64AA8">
            <w:pPr>
              <w:rPr>
                <w:lang w:val="pt-BR"/>
              </w:rPr>
            </w:pPr>
          </w:p>
        </w:tc>
      </w:tr>
      <w:tr w:rsidR="001E0B8B" w:rsidRPr="00B64AA8" w14:paraId="769A9A96" w14:textId="77777777" w:rsidTr="00B64AA8">
        <w:tc>
          <w:tcPr>
            <w:tcW w:w="4643" w:type="dxa"/>
            <w:shd w:val="clear" w:color="auto" w:fill="auto"/>
          </w:tcPr>
          <w:p w14:paraId="518F928D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0BF5FA93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1E0B8B" w:rsidRPr="00B64AA8" w14:paraId="6A44F8F8" w14:textId="77777777" w:rsidTr="00B64AA8">
        <w:tc>
          <w:tcPr>
            <w:tcW w:w="4643" w:type="dxa"/>
            <w:shd w:val="clear" w:color="auto" w:fill="auto"/>
          </w:tcPr>
          <w:p w14:paraId="24296DBF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6463F899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Serviço Entidade </w:t>
            </w:r>
          </w:p>
        </w:tc>
      </w:tr>
      <w:tr w:rsidR="001E0B8B" w:rsidRPr="00B64AA8" w14:paraId="30320AB3" w14:textId="77777777" w:rsidTr="00B64AA8">
        <w:tc>
          <w:tcPr>
            <w:tcW w:w="4643" w:type="dxa"/>
            <w:shd w:val="clear" w:color="auto" w:fill="auto"/>
          </w:tcPr>
          <w:p w14:paraId="731037CE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5039C163" w14:textId="77777777" w:rsidR="001E0B8B" w:rsidRPr="00B64AA8" w:rsidRDefault="001E0B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</w:t>
            </w:r>
            <w:proofErr w:type="gramStart"/>
            <w:r w:rsidR="00A67C1C" w:rsidRPr="00B64AA8">
              <w:rPr>
                <w:lang w:val="pt-BR"/>
              </w:rPr>
              <w:t>Criar nova</w:t>
            </w:r>
            <w:proofErr w:type="gramEnd"/>
            <w:r w:rsidR="00A67C1C" w:rsidRPr="00B64AA8">
              <w:rPr>
                <w:lang w:val="pt-BR"/>
              </w:rPr>
              <w:t xml:space="preserve"> carteira</w:t>
            </w:r>
          </w:p>
          <w:p w14:paraId="52BCCDDA" w14:textId="77777777" w:rsidR="00F94564" w:rsidRPr="00B64AA8" w:rsidRDefault="00A67C1C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Recuperar ativos da carteira</w:t>
            </w:r>
          </w:p>
        </w:tc>
      </w:tr>
    </w:tbl>
    <w:p w14:paraId="0AD13B17" w14:textId="77777777" w:rsidR="001E0B8B" w:rsidRDefault="001E0B8B" w:rsidP="001E0B8B">
      <w:pPr>
        <w:rPr>
          <w:lang w:val="pt-BR"/>
        </w:rPr>
      </w:pPr>
    </w:p>
    <w:p w14:paraId="17D48E77" w14:textId="77777777" w:rsidR="00DF6A58" w:rsidRDefault="00F94564" w:rsidP="00DF6A58">
      <w:pPr>
        <w:rPr>
          <w:lang w:val="pt-BR"/>
        </w:rPr>
      </w:pPr>
      <w:r>
        <w:rPr>
          <w:lang w:val="pt-BR"/>
        </w:rPr>
        <w:t>Não há esquema de mensagens.</w:t>
      </w:r>
    </w:p>
    <w:p w14:paraId="506A2C0B" w14:textId="77777777" w:rsidR="00E115D8" w:rsidRDefault="00E115D8" w:rsidP="00DF6A58">
      <w:pPr>
        <w:rPr>
          <w:lang w:val="pt-BR"/>
        </w:rPr>
      </w:pPr>
    </w:p>
    <w:p w14:paraId="14288069" w14:textId="77777777" w:rsidR="00E115D8" w:rsidRPr="00345B01" w:rsidRDefault="00E115D8" w:rsidP="00E115D8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LLM</w:t>
      </w:r>
    </w:p>
    <w:p w14:paraId="70D2EA86" w14:textId="77777777" w:rsidR="00E115D8" w:rsidRPr="00D976FA" w:rsidRDefault="00E115D8" w:rsidP="00E115D8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7"/>
        <w:gridCol w:w="4534"/>
      </w:tblGrid>
      <w:tr w:rsidR="00E115D8" w:rsidRPr="00B64AA8" w14:paraId="6947D3EA" w14:textId="77777777" w:rsidTr="00B64AA8">
        <w:tc>
          <w:tcPr>
            <w:tcW w:w="4643" w:type="dxa"/>
            <w:shd w:val="clear" w:color="auto" w:fill="auto"/>
          </w:tcPr>
          <w:p w14:paraId="667C013A" w14:textId="77777777" w:rsidR="00E115D8" w:rsidRPr="00B64AA8" w:rsidRDefault="00E115D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3E47F326" w14:textId="77777777" w:rsidR="00E115D8" w:rsidRPr="00B64AA8" w:rsidRDefault="00E115D8" w:rsidP="00B64AA8">
            <w:pPr>
              <w:rPr>
                <w:lang w:val="pt-BR"/>
              </w:rPr>
            </w:pPr>
          </w:p>
        </w:tc>
      </w:tr>
      <w:tr w:rsidR="00E115D8" w:rsidRPr="00B64AA8" w14:paraId="13359446" w14:textId="77777777" w:rsidTr="00B64AA8">
        <w:tc>
          <w:tcPr>
            <w:tcW w:w="4643" w:type="dxa"/>
            <w:shd w:val="clear" w:color="auto" w:fill="auto"/>
          </w:tcPr>
          <w:p w14:paraId="0399B36B" w14:textId="77777777" w:rsidR="00E115D8" w:rsidRPr="00B64AA8" w:rsidRDefault="00E115D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3A84C991" w14:textId="77777777" w:rsidR="00E115D8" w:rsidRPr="00B64AA8" w:rsidRDefault="00E115D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E115D8" w:rsidRPr="00B64AA8" w14:paraId="67166CFC" w14:textId="77777777" w:rsidTr="00B64AA8">
        <w:tc>
          <w:tcPr>
            <w:tcW w:w="4643" w:type="dxa"/>
            <w:shd w:val="clear" w:color="auto" w:fill="auto"/>
          </w:tcPr>
          <w:p w14:paraId="0985F7AE" w14:textId="77777777" w:rsidR="00E115D8" w:rsidRPr="00B64AA8" w:rsidRDefault="00E115D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737B952A" w14:textId="77777777" w:rsidR="00E115D8" w:rsidRPr="00B64AA8" w:rsidRDefault="00E115D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Serviço Entidade </w:t>
            </w:r>
          </w:p>
        </w:tc>
      </w:tr>
      <w:tr w:rsidR="00E115D8" w:rsidRPr="00B64AA8" w14:paraId="576C389E" w14:textId="77777777" w:rsidTr="00B64AA8">
        <w:tc>
          <w:tcPr>
            <w:tcW w:w="4643" w:type="dxa"/>
            <w:shd w:val="clear" w:color="auto" w:fill="auto"/>
          </w:tcPr>
          <w:p w14:paraId="625FDBA2" w14:textId="77777777" w:rsidR="00E115D8" w:rsidRPr="00B64AA8" w:rsidRDefault="00E115D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1279B8C3" w14:textId="77777777" w:rsidR="00BA4CE9" w:rsidRPr="00B64AA8" w:rsidRDefault="00E115D8" w:rsidP="00BA4CE9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</w:t>
            </w:r>
            <w:r w:rsidR="00BA4CE9" w:rsidRPr="00B64AA8">
              <w:rPr>
                <w:lang w:val="pt-BR"/>
              </w:rPr>
              <w:t>Realizar conversa com LLM especializada</w:t>
            </w:r>
          </w:p>
          <w:p w14:paraId="62B1BB53" w14:textId="77777777" w:rsidR="00E115D8" w:rsidRPr="00B64AA8" w:rsidRDefault="00E115D8" w:rsidP="00B64AA8">
            <w:pPr>
              <w:rPr>
                <w:lang w:val="pt-BR"/>
              </w:rPr>
            </w:pPr>
          </w:p>
        </w:tc>
      </w:tr>
    </w:tbl>
    <w:p w14:paraId="6DC4DA97" w14:textId="77777777" w:rsidR="00E115D8" w:rsidRDefault="00E115D8" w:rsidP="00E115D8">
      <w:pPr>
        <w:rPr>
          <w:lang w:val="pt-BR"/>
        </w:rPr>
      </w:pPr>
    </w:p>
    <w:p w14:paraId="3402C0DA" w14:textId="77777777" w:rsidR="00E115D8" w:rsidRDefault="00E115D8" w:rsidP="00E115D8">
      <w:pPr>
        <w:rPr>
          <w:lang w:val="pt-BR"/>
        </w:rPr>
      </w:pPr>
      <w:r>
        <w:rPr>
          <w:lang w:val="pt-BR"/>
        </w:rPr>
        <w:t>Não há esquema de mensagens.</w:t>
      </w:r>
    </w:p>
    <w:p w14:paraId="68AD378C" w14:textId="77777777" w:rsidR="00E115D8" w:rsidRDefault="00E115D8" w:rsidP="00DF6A58">
      <w:pPr>
        <w:rPr>
          <w:lang w:val="pt-BR"/>
        </w:rPr>
      </w:pPr>
    </w:p>
    <w:p w14:paraId="5838D338" w14:textId="77777777" w:rsidR="00E115D8" w:rsidRDefault="00E115D8" w:rsidP="00DF6A58">
      <w:pPr>
        <w:rPr>
          <w:lang w:val="pt-BR"/>
        </w:rPr>
      </w:pPr>
    </w:p>
    <w:p w14:paraId="170BF1A0" w14:textId="77777777" w:rsidR="008D4271" w:rsidRPr="00345B01" w:rsidRDefault="008D4271" w:rsidP="008D4271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lastRenderedPageBreak/>
        <w:t xml:space="preserve">Serviço </w:t>
      </w:r>
      <w:r>
        <w:rPr>
          <w:b/>
          <w:bCs/>
          <w:lang w:val="pt-BR"/>
        </w:rPr>
        <w:t>Ativo</w:t>
      </w:r>
    </w:p>
    <w:p w14:paraId="40413847" w14:textId="77777777" w:rsidR="008D4271" w:rsidRPr="00D976FA" w:rsidRDefault="008D4271" w:rsidP="008D427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D4271" w:rsidRPr="00B64AA8" w14:paraId="2BEBFA53" w14:textId="77777777" w:rsidTr="00B64AA8">
        <w:tc>
          <w:tcPr>
            <w:tcW w:w="4643" w:type="dxa"/>
            <w:shd w:val="clear" w:color="auto" w:fill="auto"/>
          </w:tcPr>
          <w:p w14:paraId="2118DBA1" w14:textId="77777777" w:rsidR="008D4271" w:rsidRPr="00B64AA8" w:rsidRDefault="008D427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51AE6F2D" w14:textId="77777777" w:rsidR="008D4271" w:rsidRPr="00B64AA8" w:rsidRDefault="008D4271" w:rsidP="00B64AA8">
            <w:pPr>
              <w:rPr>
                <w:lang w:val="pt-BR"/>
              </w:rPr>
            </w:pPr>
          </w:p>
        </w:tc>
      </w:tr>
      <w:tr w:rsidR="008D4271" w:rsidRPr="00B64AA8" w14:paraId="344D9C7F" w14:textId="77777777" w:rsidTr="00B64AA8">
        <w:tc>
          <w:tcPr>
            <w:tcW w:w="4643" w:type="dxa"/>
            <w:shd w:val="clear" w:color="auto" w:fill="auto"/>
          </w:tcPr>
          <w:p w14:paraId="16EF07FD" w14:textId="77777777" w:rsidR="008D4271" w:rsidRPr="00B64AA8" w:rsidRDefault="008D427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6B123379" w14:textId="77777777" w:rsidR="008D4271" w:rsidRPr="00B64AA8" w:rsidRDefault="008D427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8D4271" w:rsidRPr="00B64AA8" w14:paraId="33439F22" w14:textId="77777777" w:rsidTr="00B64AA8">
        <w:tc>
          <w:tcPr>
            <w:tcW w:w="4643" w:type="dxa"/>
            <w:shd w:val="clear" w:color="auto" w:fill="auto"/>
          </w:tcPr>
          <w:p w14:paraId="2079916D" w14:textId="77777777" w:rsidR="008D4271" w:rsidRPr="00B64AA8" w:rsidRDefault="008D427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72CCBB8A" w14:textId="77777777" w:rsidR="008D4271" w:rsidRPr="00B64AA8" w:rsidRDefault="008D427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Serviço Entidade </w:t>
            </w:r>
          </w:p>
        </w:tc>
      </w:tr>
      <w:tr w:rsidR="008D4271" w:rsidRPr="00B64AA8" w14:paraId="619695C5" w14:textId="77777777" w:rsidTr="00B64AA8">
        <w:tc>
          <w:tcPr>
            <w:tcW w:w="4643" w:type="dxa"/>
            <w:shd w:val="clear" w:color="auto" w:fill="auto"/>
          </w:tcPr>
          <w:p w14:paraId="443CBAE3" w14:textId="77777777" w:rsidR="008D4271" w:rsidRPr="00B64AA8" w:rsidRDefault="008D427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68DA60A4" w14:textId="77777777" w:rsidR="008D4271" w:rsidRPr="00B64AA8" w:rsidRDefault="008D4271" w:rsidP="008D4271">
            <w:pPr>
              <w:rPr>
                <w:lang w:val="pt-BR"/>
              </w:rPr>
            </w:pPr>
            <w:r w:rsidRPr="00B64AA8">
              <w:rPr>
                <w:lang w:val="pt-BR"/>
              </w:rPr>
              <w:t>+ Visualizar ativos</w:t>
            </w:r>
          </w:p>
          <w:p w14:paraId="1CBA6D0A" w14:textId="77777777" w:rsidR="008D4271" w:rsidRPr="00B64AA8" w:rsidRDefault="008D4271" w:rsidP="008D4271">
            <w:pPr>
              <w:rPr>
                <w:lang w:val="pt-BR"/>
              </w:rPr>
            </w:pPr>
            <w:r w:rsidRPr="00B64AA8">
              <w:rPr>
                <w:lang w:val="pt-BR"/>
              </w:rPr>
              <w:t>+ Visualizar ativos disponíveis</w:t>
            </w:r>
          </w:p>
          <w:p w14:paraId="36F5DCF8" w14:textId="77777777" w:rsidR="008D4271" w:rsidRPr="00B64AA8" w:rsidRDefault="008D4271" w:rsidP="008D4271">
            <w:pPr>
              <w:rPr>
                <w:lang w:val="pt-BR"/>
              </w:rPr>
            </w:pPr>
            <w:r w:rsidRPr="00B64AA8">
              <w:rPr>
                <w:lang w:val="pt-BR"/>
              </w:rPr>
              <w:t>+ Recuperar ativos disponíveis para compra</w:t>
            </w:r>
          </w:p>
          <w:p w14:paraId="112AE2C0" w14:textId="77777777" w:rsidR="008D4271" w:rsidRPr="00B64AA8" w:rsidRDefault="008D4271" w:rsidP="008D4271">
            <w:pPr>
              <w:rPr>
                <w:lang w:val="pt-BR"/>
              </w:rPr>
            </w:pPr>
            <w:r w:rsidRPr="00B64AA8">
              <w:rPr>
                <w:lang w:val="pt-BR"/>
              </w:rPr>
              <w:t>+ Verificar cotação atual</w:t>
            </w:r>
          </w:p>
          <w:p w14:paraId="35498C42" w14:textId="77777777" w:rsidR="008D4271" w:rsidRPr="00B64AA8" w:rsidRDefault="008D4271" w:rsidP="00B64AA8">
            <w:pPr>
              <w:rPr>
                <w:lang w:val="pt-BR"/>
              </w:rPr>
            </w:pPr>
          </w:p>
        </w:tc>
      </w:tr>
    </w:tbl>
    <w:p w14:paraId="68FC7F94" w14:textId="77777777" w:rsidR="008D4271" w:rsidRDefault="008D4271" w:rsidP="008D4271">
      <w:pPr>
        <w:rPr>
          <w:lang w:val="pt-BR"/>
        </w:rPr>
      </w:pPr>
      <w:r>
        <w:rPr>
          <w:lang w:val="pt-BR"/>
        </w:rPr>
        <w:t>Não há esquemas de mensagens.</w:t>
      </w:r>
    </w:p>
    <w:p w14:paraId="39B748E0" w14:textId="77777777" w:rsidR="00DF6A58" w:rsidRDefault="00DF6A58" w:rsidP="004245F1">
      <w:pPr>
        <w:rPr>
          <w:lang w:val="pt-BR"/>
        </w:rPr>
      </w:pPr>
    </w:p>
    <w:p w14:paraId="477399BC" w14:textId="77777777" w:rsidR="00FC261A" w:rsidRPr="00FC261A" w:rsidRDefault="00FC261A" w:rsidP="004245F1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Negociar Ativos</w:t>
      </w:r>
    </w:p>
    <w:p w14:paraId="38DD8B67" w14:textId="77777777" w:rsidR="00FC261A" w:rsidRDefault="00FC261A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0"/>
      </w:tblGrid>
      <w:tr w:rsidR="00FC261A" w:rsidRPr="00B64AA8" w14:paraId="60F3D0B3" w14:textId="77777777" w:rsidTr="00B64AA8">
        <w:tc>
          <w:tcPr>
            <w:tcW w:w="4643" w:type="dxa"/>
            <w:shd w:val="clear" w:color="auto" w:fill="auto"/>
          </w:tcPr>
          <w:p w14:paraId="2639BA8C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0FB65551" w14:textId="77777777" w:rsidR="00FC261A" w:rsidRPr="00B64AA8" w:rsidRDefault="00FC261A" w:rsidP="00B64AA8">
            <w:pPr>
              <w:rPr>
                <w:lang w:val="pt-BR"/>
              </w:rPr>
            </w:pPr>
          </w:p>
        </w:tc>
      </w:tr>
      <w:tr w:rsidR="00FC261A" w:rsidRPr="00B64AA8" w14:paraId="4DACFE3A" w14:textId="77777777" w:rsidTr="00B64AA8">
        <w:tc>
          <w:tcPr>
            <w:tcW w:w="4643" w:type="dxa"/>
            <w:shd w:val="clear" w:color="auto" w:fill="auto"/>
          </w:tcPr>
          <w:p w14:paraId="049A5FC9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3159660E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FC261A" w:rsidRPr="00B64AA8" w14:paraId="6BE320EE" w14:textId="77777777" w:rsidTr="00B64AA8">
        <w:tc>
          <w:tcPr>
            <w:tcW w:w="4643" w:type="dxa"/>
            <w:shd w:val="clear" w:color="auto" w:fill="auto"/>
          </w:tcPr>
          <w:p w14:paraId="00A1DA6E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5C455BE4" w14:textId="77777777" w:rsidR="00FC261A" w:rsidRPr="00B64AA8" w:rsidRDefault="00055E3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Serviço Tarefa</w:t>
            </w:r>
          </w:p>
        </w:tc>
      </w:tr>
      <w:tr w:rsidR="00FC261A" w:rsidRPr="00B64AA8" w14:paraId="0F48BBF9" w14:textId="77777777" w:rsidTr="00B64AA8">
        <w:tc>
          <w:tcPr>
            <w:tcW w:w="4643" w:type="dxa"/>
            <w:shd w:val="clear" w:color="auto" w:fill="auto"/>
          </w:tcPr>
          <w:p w14:paraId="03732D5F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74A03FFE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</w:t>
            </w:r>
            <w:r w:rsidR="00055E39" w:rsidRPr="00B64AA8">
              <w:rPr>
                <w:lang w:val="pt-BR"/>
              </w:rPr>
              <w:t>Vender ativos</w:t>
            </w:r>
          </w:p>
          <w:p w14:paraId="42C3F31A" w14:textId="77777777" w:rsidR="00055E39" w:rsidRPr="00B64AA8" w:rsidRDefault="00055E3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Verificar saldo</w:t>
            </w:r>
          </w:p>
          <w:p w14:paraId="725201A3" w14:textId="77777777" w:rsidR="00055E39" w:rsidRPr="00B64AA8" w:rsidRDefault="00055E3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Atualizar saldo</w:t>
            </w:r>
          </w:p>
          <w:p w14:paraId="4F15B835" w14:textId="77777777" w:rsidR="00055E39" w:rsidRPr="00B64AA8" w:rsidRDefault="00055E3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Comprar ativos</w:t>
            </w:r>
          </w:p>
        </w:tc>
      </w:tr>
    </w:tbl>
    <w:p w14:paraId="745FF674" w14:textId="77777777" w:rsidR="00FC261A" w:rsidRDefault="00FC261A" w:rsidP="00FC261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</w:tblGrid>
      <w:tr w:rsidR="00FC261A" w:rsidRPr="00B64AA8" w14:paraId="1BDA4BAC" w14:textId="77777777" w:rsidTr="00B64AA8">
        <w:tc>
          <w:tcPr>
            <w:tcW w:w="1384" w:type="dxa"/>
            <w:shd w:val="clear" w:color="auto" w:fill="auto"/>
          </w:tcPr>
          <w:p w14:paraId="207EA66C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&lt;&lt;Mensagem&gt;&gt;</w:t>
            </w:r>
          </w:p>
          <w:p w14:paraId="35C32E77" w14:textId="77777777" w:rsidR="00FC261A" w:rsidRPr="00B64AA8" w:rsidRDefault="00FC261A" w:rsidP="00B64AA8">
            <w:pPr>
              <w:rPr>
                <w:lang w:val="pt-BR"/>
              </w:rPr>
            </w:pPr>
            <w:proofErr w:type="spellStart"/>
            <w:r w:rsidRPr="00B64AA8">
              <w:rPr>
                <w:lang w:val="pt-BR"/>
              </w:rPr>
              <w:t>Dados</w:t>
            </w:r>
            <w:r w:rsidR="005B11F2" w:rsidRPr="00B64AA8">
              <w:rPr>
                <w:lang w:val="pt-BR"/>
              </w:rPr>
              <w:t>NegociaAtivos</w:t>
            </w:r>
            <w:proofErr w:type="spellEnd"/>
          </w:p>
        </w:tc>
      </w:tr>
      <w:tr w:rsidR="00FC261A" w:rsidRPr="00B64AA8" w14:paraId="2C1BF913" w14:textId="77777777" w:rsidTr="00B64AA8">
        <w:tc>
          <w:tcPr>
            <w:tcW w:w="1384" w:type="dxa"/>
            <w:shd w:val="clear" w:color="auto" w:fill="auto"/>
          </w:tcPr>
          <w:p w14:paraId="2095C10E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r w:rsidR="005B11F2" w:rsidRPr="00B64AA8">
              <w:rPr>
                <w:lang w:val="pt-BR"/>
              </w:rPr>
              <w:t xml:space="preserve">Id: </w:t>
            </w:r>
            <w:proofErr w:type="spellStart"/>
            <w:r w:rsidR="005B11F2" w:rsidRPr="00B64AA8">
              <w:rPr>
                <w:lang w:val="pt-BR"/>
              </w:rPr>
              <w:t>string</w:t>
            </w:r>
            <w:proofErr w:type="spellEnd"/>
          </w:p>
        </w:tc>
      </w:tr>
      <w:tr w:rsidR="00FC261A" w:rsidRPr="00B64AA8" w14:paraId="508DDE4E" w14:textId="77777777" w:rsidTr="00B64AA8">
        <w:tc>
          <w:tcPr>
            <w:tcW w:w="1384" w:type="dxa"/>
            <w:shd w:val="clear" w:color="auto" w:fill="auto"/>
          </w:tcPr>
          <w:p w14:paraId="482F1037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r w:rsidR="005B11F2" w:rsidRPr="00B64AA8">
              <w:rPr>
                <w:lang w:val="pt-BR"/>
              </w:rPr>
              <w:t xml:space="preserve">Valor: </w:t>
            </w:r>
            <w:proofErr w:type="spellStart"/>
            <w:r w:rsidR="005B11F2" w:rsidRPr="00B64AA8">
              <w:rPr>
                <w:lang w:val="pt-BR"/>
              </w:rPr>
              <w:t>int</w:t>
            </w:r>
            <w:proofErr w:type="spellEnd"/>
          </w:p>
        </w:tc>
      </w:tr>
      <w:tr w:rsidR="00FC261A" w:rsidRPr="00B64AA8" w14:paraId="342512A5" w14:textId="77777777" w:rsidTr="00B64AA8">
        <w:tc>
          <w:tcPr>
            <w:tcW w:w="1384" w:type="dxa"/>
            <w:shd w:val="clear" w:color="auto" w:fill="auto"/>
          </w:tcPr>
          <w:p w14:paraId="6D962562" w14:textId="77777777" w:rsidR="00FC261A" w:rsidRPr="00B64AA8" w:rsidRDefault="00FC261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r w:rsidR="005B11F2" w:rsidRPr="00B64AA8">
              <w:rPr>
                <w:lang w:val="pt-BR"/>
              </w:rPr>
              <w:t xml:space="preserve">Quantidade: </w:t>
            </w:r>
            <w:proofErr w:type="spellStart"/>
            <w:r w:rsidR="005B11F2" w:rsidRPr="00B64AA8">
              <w:rPr>
                <w:lang w:val="pt-BR"/>
              </w:rPr>
              <w:t>int</w:t>
            </w:r>
            <w:proofErr w:type="spellEnd"/>
          </w:p>
        </w:tc>
      </w:tr>
      <w:tr w:rsidR="005B11F2" w:rsidRPr="00B64AA8" w14:paraId="45E93748" w14:textId="77777777" w:rsidTr="00B64AA8">
        <w:tc>
          <w:tcPr>
            <w:tcW w:w="1384" w:type="dxa"/>
            <w:shd w:val="clear" w:color="auto" w:fill="auto"/>
          </w:tcPr>
          <w:p w14:paraId="0D4908F4" w14:textId="77777777" w:rsidR="005B11F2" w:rsidRPr="00B64AA8" w:rsidRDefault="005B11F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</w:tbl>
    <w:p w14:paraId="1EFA994E" w14:textId="77777777" w:rsidR="0046146D" w:rsidRDefault="0046146D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</w:tblGrid>
      <w:tr w:rsidR="0040558B" w:rsidRPr="00B64AA8" w14:paraId="42CEBF2C" w14:textId="77777777" w:rsidTr="00B64AA8">
        <w:tc>
          <w:tcPr>
            <w:tcW w:w="2522" w:type="dxa"/>
            <w:shd w:val="clear" w:color="auto" w:fill="auto"/>
          </w:tcPr>
          <w:p w14:paraId="0ED7F824" w14:textId="77777777" w:rsidR="0040558B" w:rsidRPr="00B64AA8" w:rsidRDefault="004055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&lt;&lt;Mensagem&gt;&gt;</w:t>
            </w:r>
          </w:p>
          <w:p w14:paraId="0E573667" w14:textId="77777777" w:rsidR="0040558B" w:rsidRPr="00B64AA8" w:rsidRDefault="0040558B" w:rsidP="00B64AA8">
            <w:pPr>
              <w:rPr>
                <w:lang w:val="pt-BR"/>
              </w:rPr>
            </w:pPr>
            <w:proofErr w:type="spellStart"/>
            <w:r w:rsidRPr="00B64AA8">
              <w:rPr>
                <w:lang w:val="pt-BR"/>
              </w:rPr>
              <w:t>Dados</w:t>
            </w:r>
            <w:r w:rsidR="00173D36" w:rsidRPr="00B64AA8">
              <w:rPr>
                <w:lang w:val="pt-BR"/>
              </w:rPr>
              <w:t>Atualiza</w:t>
            </w:r>
            <w:r w:rsidRPr="00B64AA8">
              <w:rPr>
                <w:lang w:val="pt-BR"/>
              </w:rPr>
              <w:t>çãoSaldo</w:t>
            </w:r>
            <w:proofErr w:type="spellEnd"/>
          </w:p>
        </w:tc>
      </w:tr>
      <w:tr w:rsidR="0040558B" w:rsidRPr="00B64AA8" w14:paraId="6A1A8E30" w14:textId="77777777" w:rsidTr="00B64AA8">
        <w:tc>
          <w:tcPr>
            <w:tcW w:w="2522" w:type="dxa"/>
            <w:shd w:val="clear" w:color="auto" w:fill="auto"/>
          </w:tcPr>
          <w:p w14:paraId="1088C5D7" w14:textId="77777777" w:rsidR="0040558B" w:rsidRPr="00B64AA8" w:rsidRDefault="004055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proofErr w:type="spellStart"/>
            <w:r w:rsidR="00173D36" w:rsidRPr="00B64AA8">
              <w:rPr>
                <w:lang w:val="pt-BR"/>
              </w:rPr>
              <w:t>Novo</w:t>
            </w:r>
            <w:r w:rsidRPr="00B64AA8">
              <w:rPr>
                <w:lang w:val="pt-BR"/>
              </w:rPr>
              <w:t>Valor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</w:tc>
      </w:tr>
      <w:tr w:rsidR="0040558B" w:rsidRPr="00B64AA8" w14:paraId="4968932B" w14:textId="77777777" w:rsidTr="00B64AA8">
        <w:tc>
          <w:tcPr>
            <w:tcW w:w="2522" w:type="dxa"/>
            <w:shd w:val="clear" w:color="auto" w:fill="auto"/>
          </w:tcPr>
          <w:p w14:paraId="17CDB369" w14:textId="77777777" w:rsidR="0040558B" w:rsidRPr="00B64AA8" w:rsidRDefault="0040558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</w:tbl>
    <w:p w14:paraId="4BE2B229" w14:textId="77777777" w:rsidR="0040558B" w:rsidRDefault="0040558B" w:rsidP="004245F1">
      <w:pPr>
        <w:rPr>
          <w:lang w:val="pt-BR"/>
        </w:rPr>
      </w:pPr>
    </w:p>
    <w:p w14:paraId="52D9AB0E" w14:textId="77777777" w:rsidR="009C02E6" w:rsidRPr="00FC261A" w:rsidRDefault="009C02E6" w:rsidP="009C02E6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Recomendar com IA</w:t>
      </w:r>
    </w:p>
    <w:p w14:paraId="038421F7" w14:textId="77777777" w:rsidR="009C02E6" w:rsidRDefault="009C02E6" w:rsidP="009C02E6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3"/>
      </w:tblGrid>
      <w:tr w:rsidR="009C02E6" w:rsidRPr="00B64AA8" w14:paraId="39E4C8B2" w14:textId="77777777" w:rsidTr="00B64AA8">
        <w:tc>
          <w:tcPr>
            <w:tcW w:w="4643" w:type="dxa"/>
            <w:shd w:val="clear" w:color="auto" w:fill="auto"/>
          </w:tcPr>
          <w:p w14:paraId="7F17A717" w14:textId="77777777" w:rsidR="009C02E6" w:rsidRPr="00B64AA8" w:rsidRDefault="009C02E6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49721D8F" w14:textId="77777777" w:rsidR="009C02E6" w:rsidRPr="00B64AA8" w:rsidRDefault="009C02E6" w:rsidP="00B64AA8">
            <w:pPr>
              <w:rPr>
                <w:lang w:val="pt-BR"/>
              </w:rPr>
            </w:pPr>
          </w:p>
        </w:tc>
      </w:tr>
      <w:tr w:rsidR="009C02E6" w:rsidRPr="00B64AA8" w14:paraId="650F49A5" w14:textId="77777777" w:rsidTr="00B64AA8">
        <w:tc>
          <w:tcPr>
            <w:tcW w:w="4643" w:type="dxa"/>
            <w:shd w:val="clear" w:color="auto" w:fill="auto"/>
          </w:tcPr>
          <w:p w14:paraId="18F43506" w14:textId="77777777" w:rsidR="009C02E6" w:rsidRPr="00B64AA8" w:rsidRDefault="009C02E6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6BA2F148" w14:textId="77777777" w:rsidR="009C02E6" w:rsidRPr="00B64AA8" w:rsidRDefault="009C02E6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9C02E6" w:rsidRPr="00B64AA8" w14:paraId="41007B4B" w14:textId="77777777" w:rsidTr="00B64AA8">
        <w:tc>
          <w:tcPr>
            <w:tcW w:w="4643" w:type="dxa"/>
            <w:shd w:val="clear" w:color="auto" w:fill="auto"/>
          </w:tcPr>
          <w:p w14:paraId="16892DC3" w14:textId="77777777" w:rsidR="009C02E6" w:rsidRPr="00B64AA8" w:rsidRDefault="009C02E6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27AD5E1E" w14:textId="77777777" w:rsidR="009C02E6" w:rsidRPr="00B64AA8" w:rsidRDefault="009C02E6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Serviço Tarefa</w:t>
            </w:r>
          </w:p>
        </w:tc>
      </w:tr>
      <w:tr w:rsidR="009C02E6" w:rsidRPr="00B64AA8" w14:paraId="06FA1049" w14:textId="77777777" w:rsidTr="00B64AA8">
        <w:tc>
          <w:tcPr>
            <w:tcW w:w="4643" w:type="dxa"/>
            <w:shd w:val="clear" w:color="auto" w:fill="auto"/>
          </w:tcPr>
          <w:p w14:paraId="4A86B048" w14:textId="77777777" w:rsidR="009C02E6" w:rsidRPr="00B64AA8" w:rsidRDefault="009C02E6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2C25914D" w14:textId="77777777" w:rsidR="009C02E6" w:rsidRPr="00B64AA8" w:rsidRDefault="009C02E6" w:rsidP="009C02E6">
            <w:pPr>
              <w:rPr>
                <w:lang w:val="pt-BR"/>
              </w:rPr>
            </w:pPr>
            <w:r w:rsidRPr="00B64AA8">
              <w:rPr>
                <w:lang w:val="pt-BR"/>
              </w:rPr>
              <w:t>+ Analisar mercado com IA</w:t>
            </w:r>
          </w:p>
          <w:p w14:paraId="3843F3F7" w14:textId="77777777" w:rsidR="009C02E6" w:rsidRPr="00B64AA8" w:rsidRDefault="009C02E6" w:rsidP="009C02E6">
            <w:pPr>
              <w:rPr>
                <w:lang w:val="pt-BR"/>
              </w:rPr>
            </w:pPr>
            <w:r w:rsidRPr="00B64AA8">
              <w:rPr>
                <w:lang w:val="pt-BR"/>
              </w:rPr>
              <w:t>+ Recomendar com IA</w:t>
            </w:r>
          </w:p>
          <w:p w14:paraId="21F31F07" w14:textId="77777777" w:rsidR="009C02E6" w:rsidRPr="00B64AA8" w:rsidRDefault="009C02E6" w:rsidP="00B64AA8">
            <w:pPr>
              <w:rPr>
                <w:lang w:val="pt-BR"/>
              </w:rPr>
            </w:pPr>
          </w:p>
        </w:tc>
      </w:tr>
    </w:tbl>
    <w:p w14:paraId="424F7199" w14:textId="77777777" w:rsidR="009C02E6" w:rsidRDefault="009C02E6" w:rsidP="009C02E6">
      <w:pPr>
        <w:rPr>
          <w:lang w:val="pt-BR"/>
        </w:rPr>
      </w:pPr>
    </w:p>
    <w:p w14:paraId="7CC5D372" w14:textId="77777777" w:rsidR="009C02E6" w:rsidRDefault="005D4CCE" w:rsidP="004245F1">
      <w:pPr>
        <w:rPr>
          <w:lang w:val="pt-BR"/>
        </w:rPr>
      </w:pPr>
      <w:r>
        <w:rPr>
          <w:lang w:val="pt-BR"/>
        </w:rPr>
        <w:t>Não há</w:t>
      </w:r>
      <w:r w:rsidR="00CB6668">
        <w:rPr>
          <w:lang w:val="pt-BR"/>
        </w:rPr>
        <w:t xml:space="preserve"> esquemas de mensagens.</w:t>
      </w:r>
    </w:p>
    <w:p w14:paraId="4C4DA696" w14:textId="77777777" w:rsidR="00A0497F" w:rsidRDefault="00A0497F" w:rsidP="004245F1">
      <w:pPr>
        <w:rPr>
          <w:lang w:val="pt-BR"/>
        </w:rPr>
      </w:pPr>
    </w:p>
    <w:p w14:paraId="59FCB12A" w14:textId="77777777" w:rsidR="00A0497F" w:rsidRPr="00FC261A" w:rsidRDefault="00A0497F" w:rsidP="00A0497F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Enviar Notificações</w:t>
      </w:r>
    </w:p>
    <w:p w14:paraId="4E258EF2" w14:textId="77777777" w:rsidR="00A0497F" w:rsidRDefault="00A0497F" w:rsidP="00A0497F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A0497F" w:rsidRPr="00B64AA8" w14:paraId="4A6B9C27" w14:textId="77777777" w:rsidTr="00B64AA8">
        <w:tc>
          <w:tcPr>
            <w:tcW w:w="4643" w:type="dxa"/>
            <w:shd w:val="clear" w:color="auto" w:fill="auto"/>
          </w:tcPr>
          <w:p w14:paraId="11E9A8F7" w14:textId="77777777" w:rsidR="00A0497F" w:rsidRPr="00B64AA8" w:rsidRDefault="00A0497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4C03D768" w14:textId="77777777" w:rsidR="00A0497F" w:rsidRPr="00B64AA8" w:rsidRDefault="00A0497F" w:rsidP="00B64AA8">
            <w:pPr>
              <w:rPr>
                <w:lang w:val="pt-BR"/>
              </w:rPr>
            </w:pPr>
          </w:p>
        </w:tc>
      </w:tr>
      <w:tr w:rsidR="00A0497F" w:rsidRPr="00B64AA8" w14:paraId="07617828" w14:textId="77777777" w:rsidTr="00B64AA8">
        <w:tc>
          <w:tcPr>
            <w:tcW w:w="4643" w:type="dxa"/>
            <w:shd w:val="clear" w:color="auto" w:fill="auto"/>
          </w:tcPr>
          <w:p w14:paraId="1D52692C" w14:textId="77777777" w:rsidR="00A0497F" w:rsidRPr="00B64AA8" w:rsidRDefault="00A0497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7D999120" w14:textId="77777777" w:rsidR="00A0497F" w:rsidRPr="00B64AA8" w:rsidRDefault="00A0497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A0497F" w:rsidRPr="00B64AA8" w14:paraId="0A8765EB" w14:textId="77777777" w:rsidTr="00B64AA8">
        <w:tc>
          <w:tcPr>
            <w:tcW w:w="4643" w:type="dxa"/>
            <w:shd w:val="clear" w:color="auto" w:fill="auto"/>
          </w:tcPr>
          <w:p w14:paraId="414B4FDA" w14:textId="77777777" w:rsidR="00A0497F" w:rsidRPr="00B64AA8" w:rsidRDefault="00A0497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01433651" w14:textId="77777777" w:rsidR="00A0497F" w:rsidRPr="00B64AA8" w:rsidRDefault="00A0497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Serviço Utilitário</w:t>
            </w:r>
          </w:p>
        </w:tc>
      </w:tr>
      <w:tr w:rsidR="00A0497F" w:rsidRPr="00B64AA8" w14:paraId="62E3ECB4" w14:textId="77777777" w:rsidTr="00B64AA8">
        <w:tc>
          <w:tcPr>
            <w:tcW w:w="4643" w:type="dxa"/>
            <w:shd w:val="clear" w:color="auto" w:fill="auto"/>
          </w:tcPr>
          <w:p w14:paraId="075DAD76" w14:textId="77777777" w:rsidR="00A0497F" w:rsidRPr="00B64AA8" w:rsidRDefault="00A0497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2FD4329D" w14:textId="77777777" w:rsidR="00A0497F" w:rsidRPr="00B64AA8" w:rsidRDefault="00A0497F" w:rsidP="00A0497F">
            <w:pPr>
              <w:rPr>
                <w:lang w:val="pt-BR"/>
              </w:rPr>
            </w:pPr>
            <w:r w:rsidRPr="00B64AA8">
              <w:rPr>
                <w:lang w:val="pt-BR"/>
              </w:rPr>
              <w:t>+ Enviar informação</w:t>
            </w:r>
            <w:r w:rsidR="00CB0BC5" w:rsidRPr="00B64AA8">
              <w:rPr>
                <w:lang w:val="pt-BR"/>
              </w:rPr>
              <w:t xml:space="preserve"> de sistema fora do ar</w:t>
            </w:r>
          </w:p>
          <w:p w14:paraId="7AA68FB4" w14:textId="77777777" w:rsidR="00A0497F" w:rsidRPr="00B64AA8" w:rsidRDefault="00A0497F" w:rsidP="00B64AA8">
            <w:pPr>
              <w:rPr>
                <w:lang w:val="pt-BR"/>
              </w:rPr>
            </w:pPr>
          </w:p>
        </w:tc>
      </w:tr>
    </w:tbl>
    <w:p w14:paraId="5CFCA4A8" w14:textId="77777777" w:rsidR="00A0497F" w:rsidRDefault="00A0497F" w:rsidP="00A0497F">
      <w:pPr>
        <w:rPr>
          <w:lang w:val="pt-BR"/>
        </w:rPr>
      </w:pPr>
    </w:p>
    <w:p w14:paraId="6345B71E" w14:textId="77777777" w:rsidR="00A0497F" w:rsidRDefault="00F44F75" w:rsidP="004245F1">
      <w:pPr>
        <w:rPr>
          <w:lang w:val="pt-BR"/>
        </w:rPr>
      </w:pPr>
      <w:r>
        <w:rPr>
          <w:lang w:val="pt-BR"/>
        </w:rPr>
        <w:t>Não há.</w:t>
      </w:r>
    </w:p>
    <w:p w14:paraId="048EDDEF" w14:textId="77777777" w:rsidR="006728FD" w:rsidRDefault="006728FD" w:rsidP="004245F1">
      <w:pPr>
        <w:rPr>
          <w:lang w:val="pt-BR"/>
        </w:rPr>
      </w:pPr>
    </w:p>
    <w:p w14:paraId="77E4B9BE" w14:textId="77777777" w:rsidR="006728FD" w:rsidRPr="00FC261A" w:rsidRDefault="006728FD" w:rsidP="006728FD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Validar </w:t>
      </w:r>
      <w:r w:rsidR="00C9585F">
        <w:rPr>
          <w:b/>
          <w:bCs/>
          <w:lang w:val="pt-BR"/>
        </w:rPr>
        <w:t>Dados</w:t>
      </w:r>
    </w:p>
    <w:p w14:paraId="1CB69667" w14:textId="77777777" w:rsidR="006728FD" w:rsidRDefault="006728FD" w:rsidP="006728F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0"/>
      </w:tblGrid>
      <w:tr w:rsidR="006728FD" w:rsidRPr="00B64AA8" w14:paraId="4524BC25" w14:textId="77777777" w:rsidTr="00B64AA8">
        <w:tc>
          <w:tcPr>
            <w:tcW w:w="4643" w:type="dxa"/>
            <w:shd w:val="clear" w:color="auto" w:fill="auto"/>
          </w:tcPr>
          <w:p w14:paraId="23B4A1F2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63B5810D" w14:textId="77777777" w:rsidR="006728FD" w:rsidRPr="00B64AA8" w:rsidRDefault="006728FD" w:rsidP="00B64AA8">
            <w:pPr>
              <w:rPr>
                <w:lang w:val="pt-BR"/>
              </w:rPr>
            </w:pPr>
          </w:p>
        </w:tc>
      </w:tr>
      <w:tr w:rsidR="006728FD" w:rsidRPr="00B64AA8" w14:paraId="07FABDB4" w14:textId="77777777" w:rsidTr="00B64AA8">
        <w:tc>
          <w:tcPr>
            <w:tcW w:w="4643" w:type="dxa"/>
            <w:shd w:val="clear" w:color="auto" w:fill="auto"/>
          </w:tcPr>
          <w:p w14:paraId="2D52AAEA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577393D2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6728FD" w:rsidRPr="00B64AA8" w14:paraId="4A16BD9D" w14:textId="77777777" w:rsidTr="00B64AA8">
        <w:tc>
          <w:tcPr>
            <w:tcW w:w="4643" w:type="dxa"/>
            <w:shd w:val="clear" w:color="auto" w:fill="auto"/>
          </w:tcPr>
          <w:p w14:paraId="394C50C6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3FC3801D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Serviço Utilitário</w:t>
            </w:r>
          </w:p>
        </w:tc>
      </w:tr>
      <w:tr w:rsidR="006728FD" w:rsidRPr="00B64AA8" w14:paraId="1CDEC06D" w14:textId="77777777" w:rsidTr="00B64AA8">
        <w:tc>
          <w:tcPr>
            <w:tcW w:w="4643" w:type="dxa"/>
            <w:shd w:val="clear" w:color="auto" w:fill="auto"/>
          </w:tcPr>
          <w:p w14:paraId="65750B25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563985D9" w14:textId="77777777" w:rsidR="006728FD" w:rsidRPr="00B64AA8" w:rsidRDefault="006728FD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</w:t>
            </w:r>
            <w:r w:rsidR="00C9585F" w:rsidRPr="00B64AA8">
              <w:rPr>
                <w:lang w:val="pt-BR"/>
              </w:rPr>
              <w:t>Conferir dados</w:t>
            </w:r>
          </w:p>
          <w:p w14:paraId="77D0B5E3" w14:textId="77777777" w:rsidR="006728FD" w:rsidRPr="00B64AA8" w:rsidRDefault="006728FD" w:rsidP="00B64AA8">
            <w:pPr>
              <w:rPr>
                <w:lang w:val="pt-BR"/>
              </w:rPr>
            </w:pPr>
          </w:p>
        </w:tc>
      </w:tr>
    </w:tbl>
    <w:p w14:paraId="2888CBEC" w14:textId="77777777" w:rsidR="006728FD" w:rsidRDefault="006728FD" w:rsidP="006728FD">
      <w:pPr>
        <w:rPr>
          <w:lang w:val="pt-BR"/>
        </w:rPr>
      </w:pPr>
    </w:p>
    <w:p w14:paraId="2303EAA9" w14:textId="77777777" w:rsidR="006728FD" w:rsidRDefault="002D129A" w:rsidP="004245F1">
      <w:pPr>
        <w:rPr>
          <w:lang w:val="pt-BR"/>
        </w:rPr>
      </w:pPr>
      <w:r>
        <w:rPr>
          <w:lang w:val="pt-BR"/>
        </w:rPr>
        <w:t>Não há.</w:t>
      </w:r>
    </w:p>
    <w:p w14:paraId="684E2BA3" w14:textId="77777777" w:rsidR="003A3913" w:rsidRDefault="003A3913" w:rsidP="004245F1">
      <w:pPr>
        <w:rPr>
          <w:lang w:val="pt-BR"/>
        </w:rPr>
      </w:pPr>
    </w:p>
    <w:p w14:paraId="19ECE8AE" w14:textId="77777777" w:rsidR="003A3913" w:rsidRPr="00FC261A" w:rsidRDefault="003A3913" w:rsidP="003A3913">
      <w:pPr>
        <w:rPr>
          <w:b/>
          <w:bCs/>
          <w:lang w:val="pt-BR"/>
        </w:rPr>
      </w:pPr>
      <w:r w:rsidRPr="00345B01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</w:t>
      </w:r>
      <w:r w:rsidR="00C96CDF">
        <w:rPr>
          <w:b/>
          <w:bCs/>
          <w:lang w:val="pt-BR"/>
        </w:rPr>
        <w:t>Autenticar Usuário</w:t>
      </w:r>
    </w:p>
    <w:p w14:paraId="30A7143C" w14:textId="77777777" w:rsidR="003A3913" w:rsidRDefault="003A3913" w:rsidP="003A3913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A3913" w:rsidRPr="00B64AA8" w14:paraId="1C09340B" w14:textId="77777777" w:rsidTr="00B64AA8">
        <w:tc>
          <w:tcPr>
            <w:tcW w:w="4643" w:type="dxa"/>
            <w:shd w:val="clear" w:color="auto" w:fill="auto"/>
          </w:tcPr>
          <w:p w14:paraId="14BFFE0B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Descrição:</w:t>
            </w:r>
          </w:p>
        </w:tc>
        <w:tc>
          <w:tcPr>
            <w:tcW w:w="4644" w:type="dxa"/>
            <w:shd w:val="clear" w:color="auto" w:fill="auto"/>
          </w:tcPr>
          <w:p w14:paraId="2481A0F9" w14:textId="77777777" w:rsidR="003A3913" w:rsidRPr="00B64AA8" w:rsidRDefault="003A3913" w:rsidP="00B64AA8">
            <w:pPr>
              <w:rPr>
                <w:lang w:val="pt-BR"/>
              </w:rPr>
            </w:pPr>
          </w:p>
        </w:tc>
      </w:tr>
      <w:tr w:rsidR="003A3913" w:rsidRPr="00B64AA8" w14:paraId="1D8202DE" w14:textId="77777777" w:rsidTr="00B64AA8">
        <w:tc>
          <w:tcPr>
            <w:tcW w:w="4643" w:type="dxa"/>
            <w:shd w:val="clear" w:color="auto" w:fill="auto"/>
          </w:tcPr>
          <w:p w14:paraId="281E5DB1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Domínio</w:t>
            </w:r>
          </w:p>
        </w:tc>
        <w:tc>
          <w:tcPr>
            <w:tcW w:w="4644" w:type="dxa"/>
            <w:shd w:val="clear" w:color="auto" w:fill="auto"/>
          </w:tcPr>
          <w:p w14:paraId="2FFD2505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Mercado Financeiro</w:t>
            </w:r>
          </w:p>
        </w:tc>
      </w:tr>
      <w:tr w:rsidR="003A3913" w:rsidRPr="00B64AA8" w14:paraId="53821BCB" w14:textId="77777777" w:rsidTr="00B64AA8">
        <w:tc>
          <w:tcPr>
            <w:tcW w:w="4643" w:type="dxa"/>
            <w:shd w:val="clear" w:color="auto" w:fill="auto"/>
          </w:tcPr>
          <w:p w14:paraId="1FB4AE28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Taxonomia</w:t>
            </w:r>
          </w:p>
        </w:tc>
        <w:tc>
          <w:tcPr>
            <w:tcW w:w="4644" w:type="dxa"/>
            <w:shd w:val="clear" w:color="auto" w:fill="auto"/>
          </w:tcPr>
          <w:p w14:paraId="7189EE26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Serviço Utilitário</w:t>
            </w:r>
          </w:p>
        </w:tc>
      </w:tr>
      <w:tr w:rsidR="003A3913" w:rsidRPr="00B64AA8" w14:paraId="2486A530" w14:textId="77777777" w:rsidTr="00B64AA8">
        <w:tc>
          <w:tcPr>
            <w:tcW w:w="4643" w:type="dxa"/>
            <w:shd w:val="clear" w:color="auto" w:fill="auto"/>
          </w:tcPr>
          <w:p w14:paraId="41711B7B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Operações</w:t>
            </w:r>
          </w:p>
        </w:tc>
        <w:tc>
          <w:tcPr>
            <w:tcW w:w="4644" w:type="dxa"/>
            <w:shd w:val="clear" w:color="auto" w:fill="auto"/>
          </w:tcPr>
          <w:p w14:paraId="2B380445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Autenticar usuário (multifator)</w:t>
            </w:r>
          </w:p>
          <w:p w14:paraId="1F088297" w14:textId="77777777" w:rsidR="003A3913" w:rsidRPr="00B64AA8" w:rsidRDefault="003A3913" w:rsidP="00B64AA8">
            <w:pPr>
              <w:rPr>
                <w:lang w:val="pt-BR"/>
              </w:rPr>
            </w:pPr>
          </w:p>
        </w:tc>
      </w:tr>
    </w:tbl>
    <w:p w14:paraId="5C7BDD1B" w14:textId="77777777" w:rsidR="003A3913" w:rsidRDefault="003A3913" w:rsidP="003A3913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</w:tblGrid>
      <w:tr w:rsidR="003A3913" w:rsidRPr="00B64AA8" w14:paraId="68334CA2" w14:textId="77777777" w:rsidTr="00B64AA8">
        <w:tc>
          <w:tcPr>
            <w:tcW w:w="2376" w:type="dxa"/>
            <w:shd w:val="clear" w:color="auto" w:fill="auto"/>
          </w:tcPr>
          <w:p w14:paraId="16DE3744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&lt;&lt;Mensagem&gt;&gt;</w:t>
            </w:r>
          </w:p>
          <w:p w14:paraId="65FAF91A" w14:textId="77777777" w:rsidR="003A3913" w:rsidRPr="00B64AA8" w:rsidRDefault="003A3913" w:rsidP="00B64AA8">
            <w:pPr>
              <w:rPr>
                <w:lang w:val="pt-BR"/>
              </w:rPr>
            </w:pPr>
            <w:proofErr w:type="spellStart"/>
            <w:r w:rsidRPr="00B64AA8">
              <w:rPr>
                <w:lang w:val="pt-BR"/>
              </w:rPr>
              <w:t>DadosAutenticação</w:t>
            </w:r>
            <w:proofErr w:type="spellEnd"/>
          </w:p>
        </w:tc>
      </w:tr>
      <w:tr w:rsidR="003A3913" w:rsidRPr="00B64AA8" w14:paraId="627DEDA7" w14:textId="77777777" w:rsidTr="00B64AA8">
        <w:tc>
          <w:tcPr>
            <w:tcW w:w="2376" w:type="dxa"/>
            <w:shd w:val="clear" w:color="auto" w:fill="auto"/>
          </w:tcPr>
          <w:p w14:paraId="130FDC2A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Email: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  <w:tr w:rsidR="003A3913" w:rsidRPr="00B64AA8" w14:paraId="3BFCC838" w14:textId="77777777" w:rsidTr="00B64AA8">
        <w:tc>
          <w:tcPr>
            <w:tcW w:w="2376" w:type="dxa"/>
            <w:shd w:val="clear" w:color="auto" w:fill="auto"/>
          </w:tcPr>
          <w:p w14:paraId="14131AEE" w14:textId="77777777" w:rsidR="003A3913" w:rsidRPr="00B64AA8" w:rsidRDefault="003A391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Senha: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</w:tbl>
    <w:p w14:paraId="6B99E92D" w14:textId="77777777" w:rsidR="003A3913" w:rsidRDefault="003A3913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9"/>
      </w:tblGrid>
      <w:tr w:rsidR="001026EB" w:rsidRPr="00B64AA8" w14:paraId="1CACFAA2" w14:textId="77777777" w:rsidTr="00B64AA8">
        <w:tc>
          <w:tcPr>
            <w:tcW w:w="2376" w:type="dxa"/>
            <w:shd w:val="clear" w:color="auto" w:fill="auto"/>
          </w:tcPr>
          <w:p w14:paraId="0A936594" w14:textId="77777777" w:rsidR="001026EB" w:rsidRPr="00B64AA8" w:rsidRDefault="001026E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&lt;&lt;Mensagem&gt;&gt;</w:t>
            </w:r>
          </w:p>
          <w:p w14:paraId="53AC8667" w14:textId="77777777" w:rsidR="001026EB" w:rsidRPr="00B64AA8" w:rsidRDefault="001026EB" w:rsidP="00B64AA8">
            <w:pPr>
              <w:rPr>
                <w:lang w:val="pt-BR"/>
              </w:rPr>
            </w:pPr>
            <w:proofErr w:type="spellStart"/>
            <w:r w:rsidRPr="00B64AA8">
              <w:rPr>
                <w:lang w:val="pt-BR"/>
              </w:rPr>
              <w:t>DadosRetornoAutenticação</w:t>
            </w:r>
            <w:proofErr w:type="spellEnd"/>
          </w:p>
        </w:tc>
      </w:tr>
      <w:tr w:rsidR="001026EB" w:rsidRPr="00B64AA8" w14:paraId="32CD06C6" w14:textId="77777777" w:rsidTr="00B64AA8">
        <w:tc>
          <w:tcPr>
            <w:tcW w:w="2376" w:type="dxa"/>
            <w:shd w:val="clear" w:color="auto" w:fill="auto"/>
          </w:tcPr>
          <w:p w14:paraId="3317CAD4" w14:textId="77777777" w:rsidR="001026EB" w:rsidRPr="00B64AA8" w:rsidRDefault="001026E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Token: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  <w:tr w:rsidR="001026EB" w:rsidRPr="00B64AA8" w14:paraId="048B9530" w14:textId="77777777" w:rsidTr="00B64AA8">
        <w:tc>
          <w:tcPr>
            <w:tcW w:w="2376" w:type="dxa"/>
            <w:shd w:val="clear" w:color="auto" w:fill="auto"/>
          </w:tcPr>
          <w:p w14:paraId="7E89B903" w14:textId="77777777" w:rsidR="001026EB" w:rsidRPr="00B64AA8" w:rsidRDefault="001026E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- </w:t>
            </w:r>
            <w:proofErr w:type="gramStart"/>
            <w:r w:rsidRPr="00B64AA8">
              <w:rPr>
                <w:lang w:val="pt-BR"/>
              </w:rPr>
              <w:t>Erro?:</w:t>
            </w:r>
            <w:proofErr w:type="gramEnd"/>
            <w:r w:rsidRPr="00B64AA8">
              <w:rPr>
                <w:lang w:val="pt-BR"/>
              </w:rPr>
              <w:t xml:space="preserve">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</w:tc>
      </w:tr>
    </w:tbl>
    <w:p w14:paraId="79E717E5" w14:textId="77777777" w:rsidR="001026EB" w:rsidRPr="00D976FA" w:rsidRDefault="001026EB" w:rsidP="004245F1">
      <w:pPr>
        <w:rPr>
          <w:lang w:val="pt-BR"/>
        </w:rPr>
      </w:pPr>
    </w:p>
    <w:p w14:paraId="318C94A5" w14:textId="77777777" w:rsidR="001248B7" w:rsidRDefault="001248B7" w:rsidP="004245F1">
      <w:pPr>
        <w:pStyle w:val="Heading1"/>
      </w:pPr>
      <w:bookmarkStart w:id="13" w:name="_Toc117256968"/>
      <w:bookmarkStart w:id="14" w:name="_Toc148719320"/>
      <w:r>
        <w:t>Especificar Interfaces dos Serviços</w:t>
      </w:r>
      <w:bookmarkEnd w:id="13"/>
      <w:bookmarkEnd w:id="14"/>
    </w:p>
    <w:p w14:paraId="792F395B" w14:textId="77777777" w:rsidR="00757379" w:rsidRDefault="00757379" w:rsidP="00757379">
      <w:pPr>
        <w:rPr>
          <w:lang w:val="pt-BR"/>
        </w:rPr>
      </w:pPr>
    </w:p>
    <w:p w14:paraId="23B859D6" w14:textId="77777777" w:rsidR="00757379" w:rsidRPr="000E6AA7" w:rsidRDefault="00757379" w:rsidP="00757379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>Serviço Cliente</w:t>
      </w:r>
    </w:p>
    <w:p w14:paraId="725B314B" w14:textId="77777777" w:rsidR="00757379" w:rsidRDefault="00757379" w:rsidP="0075737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757379" w:rsidRPr="00B64AA8" w14:paraId="7268FD25" w14:textId="77777777" w:rsidTr="00B64AA8">
        <w:tc>
          <w:tcPr>
            <w:tcW w:w="3369" w:type="dxa"/>
            <w:shd w:val="clear" w:color="auto" w:fill="auto"/>
          </w:tcPr>
          <w:p w14:paraId="2F7F002F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lastRenderedPageBreak/>
              <w:t>&lt;&lt;Interface Serviço&gt;&gt;</w:t>
            </w:r>
          </w:p>
          <w:p w14:paraId="3636E12B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Cliente</w:t>
            </w:r>
          </w:p>
        </w:tc>
      </w:tr>
      <w:tr w:rsidR="00757379" w:rsidRPr="00B64AA8" w14:paraId="29A31235" w14:textId="77777777" w:rsidTr="00B64AA8">
        <w:trPr>
          <w:trHeight w:val="90"/>
        </w:trPr>
        <w:tc>
          <w:tcPr>
            <w:tcW w:w="3369" w:type="dxa"/>
            <w:shd w:val="clear" w:color="auto" w:fill="auto"/>
          </w:tcPr>
          <w:p w14:paraId="40C45C11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Cadastrar cliente</w:t>
            </w:r>
          </w:p>
          <w:p w14:paraId="480CDA1B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DadosCadastroCliente</w:t>
            </w:r>
            <w:proofErr w:type="spellEnd"/>
          </w:p>
          <w:p w14:paraId="30182729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Output: Status: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</w:tc>
      </w:tr>
    </w:tbl>
    <w:p w14:paraId="6FFE4B93" w14:textId="77777777" w:rsidR="0002274D" w:rsidRDefault="0002274D" w:rsidP="00D81D24">
      <w:pPr>
        <w:rPr>
          <w:b/>
          <w:bCs/>
          <w:lang w:val="pt-BR"/>
        </w:rPr>
      </w:pPr>
    </w:p>
    <w:p w14:paraId="09A63BD2" w14:textId="77777777" w:rsidR="00D81D24" w:rsidRDefault="00D81D24" w:rsidP="00D81D24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Carteira</w:t>
      </w:r>
    </w:p>
    <w:p w14:paraId="49518CAE" w14:textId="77777777" w:rsidR="00D81D24" w:rsidRDefault="00D81D24" w:rsidP="00D81D2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D81D24" w:rsidRPr="00B64AA8" w14:paraId="592F7B4F" w14:textId="77777777" w:rsidTr="00B64AA8">
        <w:tc>
          <w:tcPr>
            <w:tcW w:w="3369" w:type="dxa"/>
            <w:shd w:val="clear" w:color="auto" w:fill="auto"/>
          </w:tcPr>
          <w:p w14:paraId="588EBB30" w14:textId="77777777" w:rsidR="00D81D24" w:rsidRPr="00B64AA8" w:rsidRDefault="00D81D2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76B00151" w14:textId="77777777" w:rsidR="00D81D24" w:rsidRPr="00B64AA8" w:rsidRDefault="00A57BE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Carteira</w:t>
            </w:r>
          </w:p>
        </w:tc>
      </w:tr>
      <w:tr w:rsidR="00D81D24" w:rsidRPr="0040558B" w14:paraId="32E15E04" w14:textId="77777777" w:rsidTr="00B64AA8">
        <w:tc>
          <w:tcPr>
            <w:tcW w:w="3369" w:type="dxa"/>
            <w:shd w:val="clear" w:color="auto" w:fill="auto"/>
          </w:tcPr>
          <w:p w14:paraId="0D9A5B58" w14:textId="77777777" w:rsidR="00D81D24" w:rsidRPr="00B64AA8" w:rsidRDefault="00D81D24" w:rsidP="00D81D24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</w:t>
            </w:r>
            <w:proofErr w:type="gramStart"/>
            <w:r w:rsidRPr="00B64AA8">
              <w:rPr>
                <w:lang w:val="pt-BR"/>
              </w:rPr>
              <w:t>Criar nova</w:t>
            </w:r>
            <w:proofErr w:type="gramEnd"/>
            <w:r w:rsidRPr="00B64AA8">
              <w:rPr>
                <w:lang w:val="pt-BR"/>
              </w:rPr>
              <w:t xml:space="preserve"> carteira</w:t>
            </w:r>
          </w:p>
          <w:p w14:paraId="75AF0A0B" w14:textId="77777777" w:rsidR="00D81D24" w:rsidRPr="00B64AA8" w:rsidRDefault="00D81D24" w:rsidP="00D81D24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  <w:p w14:paraId="57214859" w14:textId="77777777" w:rsidR="00D81D24" w:rsidRPr="00B64AA8" w:rsidRDefault="00D81D2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Output: Status: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</w:tc>
      </w:tr>
      <w:tr w:rsidR="00D81D24" w:rsidRPr="0040558B" w14:paraId="15489D67" w14:textId="77777777" w:rsidTr="00B64AA8">
        <w:tc>
          <w:tcPr>
            <w:tcW w:w="3369" w:type="dxa"/>
            <w:shd w:val="clear" w:color="auto" w:fill="auto"/>
          </w:tcPr>
          <w:p w14:paraId="0AE09793" w14:textId="77777777" w:rsidR="00D81D24" w:rsidRPr="00B64AA8" w:rsidRDefault="00D81D24" w:rsidP="00D81D24">
            <w:pPr>
              <w:rPr>
                <w:lang w:val="pt-BR"/>
              </w:rPr>
            </w:pPr>
            <w:r w:rsidRPr="00B64AA8">
              <w:rPr>
                <w:lang w:val="pt-BR"/>
              </w:rPr>
              <w:t>+ Recuperar ativos da carteira</w:t>
            </w:r>
          </w:p>
          <w:p w14:paraId="652386E4" w14:textId="77777777" w:rsidR="00D81D24" w:rsidRPr="00B64AA8" w:rsidRDefault="00D81D24" w:rsidP="00D81D24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  <w:p w14:paraId="1EFAC447" w14:textId="77777777" w:rsidR="00D81D24" w:rsidRPr="00B64AA8" w:rsidRDefault="00D81D2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Output: Ativos: Lista&lt;Ativos&gt;</w:t>
            </w:r>
          </w:p>
        </w:tc>
      </w:tr>
    </w:tbl>
    <w:p w14:paraId="1DCB4872" w14:textId="77777777" w:rsidR="00757379" w:rsidRDefault="00757379" w:rsidP="004245F1">
      <w:pPr>
        <w:rPr>
          <w:lang w:val="pt-BR"/>
        </w:rPr>
      </w:pPr>
    </w:p>
    <w:p w14:paraId="1AA6F098" w14:textId="77777777" w:rsidR="00347949" w:rsidRDefault="00347949" w:rsidP="00347949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LLM</w:t>
      </w:r>
    </w:p>
    <w:p w14:paraId="1168AD05" w14:textId="77777777" w:rsidR="00347949" w:rsidRDefault="00347949" w:rsidP="0034794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347949" w:rsidRPr="00B64AA8" w14:paraId="6187575C" w14:textId="77777777" w:rsidTr="00B64AA8">
        <w:tc>
          <w:tcPr>
            <w:tcW w:w="3369" w:type="dxa"/>
            <w:shd w:val="clear" w:color="auto" w:fill="auto"/>
          </w:tcPr>
          <w:p w14:paraId="77C25C53" w14:textId="77777777" w:rsidR="00347949" w:rsidRPr="00B64AA8" w:rsidRDefault="0034794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765CCF3D" w14:textId="77777777" w:rsidR="00347949" w:rsidRPr="00B64AA8" w:rsidRDefault="0034794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LLM</w:t>
            </w:r>
          </w:p>
        </w:tc>
      </w:tr>
      <w:tr w:rsidR="00347949" w:rsidRPr="0040558B" w14:paraId="09655CD4" w14:textId="77777777" w:rsidTr="00B64AA8">
        <w:tc>
          <w:tcPr>
            <w:tcW w:w="3369" w:type="dxa"/>
            <w:shd w:val="clear" w:color="auto" w:fill="auto"/>
          </w:tcPr>
          <w:p w14:paraId="202F5C89" w14:textId="77777777" w:rsidR="00347949" w:rsidRPr="00B64AA8" w:rsidRDefault="0034794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Realizar conversa com LLM especializado</w:t>
            </w:r>
          </w:p>
          <w:p w14:paraId="53FDADC3" w14:textId="77777777" w:rsidR="00347949" w:rsidRPr="00A035ED" w:rsidRDefault="00347949" w:rsidP="00B64AA8">
            <w:pPr>
              <w:rPr>
                <w:lang w:val="pt-BR"/>
              </w:rPr>
            </w:pPr>
            <w:r w:rsidRPr="00A035ED">
              <w:rPr>
                <w:lang w:val="pt-BR"/>
              </w:rPr>
              <w:t xml:space="preserve">Input: Prompt: </w:t>
            </w:r>
            <w:proofErr w:type="spellStart"/>
            <w:r w:rsidRPr="00A035ED">
              <w:rPr>
                <w:lang w:val="pt-BR"/>
              </w:rPr>
              <w:t>string</w:t>
            </w:r>
            <w:proofErr w:type="spellEnd"/>
          </w:p>
          <w:p w14:paraId="4600024F" w14:textId="77777777" w:rsidR="00347949" w:rsidRPr="0002274D" w:rsidRDefault="00347949" w:rsidP="00B64AA8">
            <w:r w:rsidRPr="0002274D">
              <w:t>Output:</w:t>
            </w:r>
            <w:r>
              <w:t xml:space="preserve"> </w:t>
            </w:r>
            <w:proofErr w:type="spellStart"/>
            <w:r>
              <w:t>RespostaLLM</w:t>
            </w:r>
            <w:proofErr w:type="spellEnd"/>
            <w:r w:rsidRPr="0002274D">
              <w:t xml:space="preserve">: </w:t>
            </w:r>
            <w:r>
              <w:t>string</w:t>
            </w:r>
          </w:p>
        </w:tc>
      </w:tr>
    </w:tbl>
    <w:p w14:paraId="10A6F979" w14:textId="77777777" w:rsidR="00347949" w:rsidRDefault="00347949" w:rsidP="00A57BEF">
      <w:pPr>
        <w:rPr>
          <w:b/>
          <w:bCs/>
          <w:lang w:val="pt-BR"/>
        </w:rPr>
      </w:pPr>
    </w:p>
    <w:p w14:paraId="70BD633B" w14:textId="77777777" w:rsidR="00347949" w:rsidRDefault="00347949" w:rsidP="00A57BEF">
      <w:pPr>
        <w:rPr>
          <w:b/>
          <w:bCs/>
          <w:lang w:val="pt-BR"/>
        </w:rPr>
      </w:pPr>
    </w:p>
    <w:p w14:paraId="2C94CB31" w14:textId="77777777" w:rsidR="00A57BEF" w:rsidRDefault="00A57BEF" w:rsidP="00A57BEF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Ativo</w:t>
      </w:r>
    </w:p>
    <w:p w14:paraId="6343DAE9" w14:textId="77777777" w:rsidR="008F61C0" w:rsidRDefault="008F61C0" w:rsidP="00A57BEF">
      <w:pPr>
        <w:rPr>
          <w:b/>
          <w:bCs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A57BEF" w:rsidRPr="00B64AA8" w14:paraId="253A3401" w14:textId="77777777" w:rsidTr="00B64AA8">
        <w:tc>
          <w:tcPr>
            <w:tcW w:w="3369" w:type="dxa"/>
            <w:shd w:val="clear" w:color="auto" w:fill="auto"/>
          </w:tcPr>
          <w:p w14:paraId="3D31FAC1" w14:textId="77777777" w:rsidR="00A57BEF" w:rsidRPr="00B64AA8" w:rsidRDefault="00A57BE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416D9D59" w14:textId="77777777" w:rsidR="00A57BEF" w:rsidRPr="00B64AA8" w:rsidRDefault="00A57BE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Ativo</w:t>
            </w:r>
          </w:p>
        </w:tc>
      </w:tr>
      <w:tr w:rsidR="00A57BEF" w:rsidRPr="00B64AA8" w14:paraId="0403A32A" w14:textId="77777777" w:rsidTr="00B64AA8">
        <w:tc>
          <w:tcPr>
            <w:tcW w:w="3369" w:type="dxa"/>
            <w:shd w:val="clear" w:color="auto" w:fill="auto"/>
          </w:tcPr>
          <w:p w14:paraId="44E9C794" w14:textId="77777777" w:rsidR="001F2F48" w:rsidRPr="00B64AA8" w:rsidRDefault="001F2F48" w:rsidP="001F2F48">
            <w:pPr>
              <w:rPr>
                <w:lang w:val="pt-BR"/>
              </w:rPr>
            </w:pPr>
            <w:r w:rsidRPr="00B64AA8">
              <w:rPr>
                <w:lang w:val="pt-BR"/>
              </w:rPr>
              <w:t>+ Visualizar ativos</w:t>
            </w:r>
          </w:p>
          <w:p w14:paraId="579A61F7" w14:textId="77777777" w:rsidR="001F2F48" w:rsidRPr="00B64AA8" w:rsidRDefault="001F2F48" w:rsidP="001F2F4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  <w:p w14:paraId="58AD1B78" w14:textId="77777777" w:rsidR="00A57BEF" w:rsidRPr="00B64AA8" w:rsidRDefault="001F2F48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Output: Ativos: Lista&lt;Ativos&gt;</w:t>
            </w:r>
          </w:p>
        </w:tc>
      </w:tr>
      <w:tr w:rsidR="00A57BEF" w:rsidRPr="00B64AA8" w14:paraId="1B27E90C" w14:textId="77777777" w:rsidTr="00B64AA8">
        <w:tc>
          <w:tcPr>
            <w:tcW w:w="3369" w:type="dxa"/>
            <w:shd w:val="clear" w:color="auto" w:fill="auto"/>
          </w:tcPr>
          <w:p w14:paraId="1A972A32" w14:textId="77777777" w:rsidR="00FE530B" w:rsidRPr="00B64AA8" w:rsidRDefault="00FE530B" w:rsidP="00FE530B">
            <w:pPr>
              <w:rPr>
                <w:lang w:val="pt-BR"/>
              </w:rPr>
            </w:pPr>
            <w:r w:rsidRPr="00B64AA8">
              <w:rPr>
                <w:lang w:val="pt-BR"/>
              </w:rPr>
              <w:t>+ Visualizar ativos disponíveis</w:t>
            </w:r>
          </w:p>
          <w:p w14:paraId="343A92E3" w14:textId="77777777" w:rsidR="00FE530B" w:rsidRPr="00B64AA8" w:rsidRDefault="00FE530B" w:rsidP="00FE530B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  <w:p w14:paraId="4621D652" w14:textId="77777777" w:rsidR="00A57BEF" w:rsidRPr="00B64AA8" w:rsidRDefault="00FE530B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Output:</w:t>
            </w:r>
            <w:r w:rsidR="00B9190A" w:rsidRPr="00B64AA8">
              <w:rPr>
                <w:lang w:val="pt-BR"/>
              </w:rPr>
              <w:t xml:space="preserve"> </w:t>
            </w:r>
            <w:proofErr w:type="spellStart"/>
            <w:r w:rsidRPr="00B64AA8">
              <w:rPr>
                <w:lang w:val="pt-BR"/>
              </w:rPr>
              <w:t>AtivosDisponiveis</w:t>
            </w:r>
            <w:proofErr w:type="spellEnd"/>
            <w:r w:rsidRPr="00B64AA8">
              <w:rPr>
                <w:lang w:val="pt-BR"/>
              </w:rPr>
              <w:t>: Lista&lt;Ativos&gt;</w:t>
            </w:r>
          </w:p>
        </w:tc>
      </w:tr>
      <w:tr w:rsidR="009B5521" w:rsidRPr="00B64AA8" w14:paraId="06F3F2CC" w14:textId="77777777" w:rsidTr="00B64AA8">
        <w:tc>
          <w:tcPr>
            <w:tcW w:w="3369" w:type="dxa"/>
            <w:shd w:val="clear" w:color="auto" w:fill="auto"/>
          </w:tcPr>
          <w:p w14:paraId="6524425B" w14:textId="77777777" w:rsidR="009B5521" w:rsidRPr="00B64AA8" w:rsidRDefault="009B5521" w:rsidP="009B5521">
            <w:pPr>
              <w:rPr>
                <w:lang w:val="pt-BR"/>
              </w:rPr>
            </w:pPr>
            <w:r w:rsidRPr="00B64AA8">
              <w:rPr>
                <w:lang w:val="pt-BR"/>
              </w:rPr>
              <w:t>+ Recuperar ativos disponíveis para compra</w:t>
            </w:r>
          </w:p>
          <w:p w14:paraId="3B128476" w14:textId="77777777" w:rsidR="009B5521" w:rsidRPr="00B64AA8" w:rsidRDefault="009B5521" w:rsidP="009B552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  <w:p w14:paraId="50706FD1" w14:textId="77777777" w:rsidR="009B5521" w:rsidRPr="00B64AA8" w:rsidRDefault="009B5521" w:rsidP="009B552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Output: </w:t>
            </w:r>
            <w:proofErr w:type="spellStart"/>
            <w:r w:rsidRPr="00B64AA8">
              <w:rPr>
                <w:lang w:val="pt-BR"/>
              </w:rPr>
              <w:t>AtivosDisponiveis</w:t>
            </w:r>
            <w:proofErr w:type="spellEnd"/>
            <w:r w:rsidRPr="00B64AA8">
              <w:rPr>
                <w:lang w:val="pt-BR"/>
              </w:rPr>
              <w:t>: Lista&lt;Ativos&gt;</w:t>
            </w:r>
          </w:p>
          <w:p w14:paraId="047E93AC" w14:textId="77777777" w:rsidR="009B5521" w:rsidRPr="00B64AA8" w:rsidRDefault="009B5521" w:rsidP="00FE530B">
            <w:pPr>
              <w:rPr>
                <w:lang w:val="pt-BR"/>
              </w:rPr>
            </w:pPr>
          </w:p>
        </w:tc>
      </w:tr>
      <w:tr w:rsidR="00AE18DE" w:rsidRPr="00B64AA8" w14:paraId="129E147C" w14:textId="77777777" w:rsidTr="00B64AA8">
        <w:tc>
          <w:tcPr>
            <w:tcW w:w="3369" w:type="dxa"/>
            <w:shd w:val="clear" w:color="auto" w:fill="auto"/>
          </w:tcPr>
          <w:p w14:paraId="57B63042" w14:textId="77777777" w:rsidR="00157D18" w:rsidRPr="00B64AA8" w:rsidRDefault="00157D18" w:rsidP="00157D18">
            <w:pPr>
              <w:rPr>
                <w:lang w:val="pt-BR"/>
              </w:rPr>
            </w:pPr>
            <w:r w:rsidRPr="00B64AA8">
              <w:rPr>
                <w:lang w:val="pt-BR"/>
              </w:rPr>
              <w:lastRenderedPageBreak/>
              <w:t>+ Verificar cotação atual</w:t>
            </w:r>
          </w:p>
          <w:p w14:paraId="03663E01" w14:textId="77777777" w:rsidR="00157D18" w:rsidRPr="00B64AA8" w:rsidRDefault="00157D18" w:rsidP="00157D1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IdAtivo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  <w:p w14:paraId="046560AB" w14:textId="77777777" w:rsidR="00157D18" w:rsidRPr="008D4271" w:rsidRDefault="00157D18" w:rsidP="00157D18">
            <w:r w:rsidRPr="008D4271">
              <w:t>Output: Valor: int</w:t>
            </w:r>
          </w:p>
          <w:p w14:paraId="403A2B5B" w14:textId="77777777" w:rsidR="00AE18DE" w:rsidRPr="00B64AA8" w:rsidRDefault="00AE18DE" w:rsidP="009B5521">
            <w:pPr>
              <w:rPr>
                <w:lang w:val="pt-BR"/>
              </w:rPr>
            </w:pPr>
          </w:p>
        </w:tc>
      </w:tr>
    </w:tbl>
    <w:p w14:paraId="55848507" w14:textId="77777777" w:rsidR="00D81D24" w:rsidRDefault="00D81D24" w:rsidP="004245F1">
      <w:pPr>
        <w:rPr>
          <w:lang w:val="pt-BR"/>
        </w:rPr>
      </w:pPr>
    </w:p>
    <w:p w14:paraId="57F04F48" w14:textId="77777777" w:rsidR="00A57BEF" w:rsidRDefault="00A57BEF" w:rsidP="004245F1">
      <w:pPr>
        <w:rPr>
          <w:lang w:val="pt-BR"/>
        </w:rPr>
      </w:pPr>
    </w:p>
    <w:p w14:paraId="391E7305" w14:textId="77777777" w:rsidR="00F67282" w:rsidRPr="000E6AA7" w:rsidRDefault="00F67282" w:rsidP="00F67282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Negociar Ativos</w:t>
      </w:r>
    </w:p>
    <w:p w14:paraId="602F55F0" w14:textId="77777777" w:rsidR="00F67282" w:rsidRDefault="00F67282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F67282" w:rsidRPr="00B64AA8" w14:paraId="6D7491E2" w14:textId="77777777" w:rsidTr="00B64AA8">
        <w:tc>
          <w:tcPr>
            <w:tcW w:w="3369" w:type="dxa"/>
            <w:shd w:val="clear" w:color="auto" w:fill="auto"/>
          </w:tcPr>
          <w:p w14:paraId="1300D133" w14:textId="77777777" w:rsidR="00F67282" w:rsidRPr="00B64AA8" w:rsidRDefault="00F6728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2166526B" w14:textId="77777777" w:rsidR="00F67282" w:rsidRPr="00B64AA8" w:rsidRDefault="00F6728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Negociar Ativos</w:t>
            </w:r>
          </w:p>
        </w:tc>
      </w:tr>
      <w:tr w:rsidR="00F67282" w:rsidRPr="0040558B" w14:paraId="2AE55B2F" w14:textId="77777777" w:rsidTr="00B64AA8">
        <w:tc>
          <w:tcPr>
            <w:tcW w:w="3369" w:type="dxa"/>
            <w:shd w:val="clear" w:color="auto" w:fill="auto"/>
          </w:tcPr>
          <w:p w14:paraId="2C0D8217" w14:textId="77777777" w:rsidR="00F67282" w:rsidRPr="00B64AA8" w:rsidRDefault="00F67282" w:rsidP="00F67282">
            <w:pPr>
              <w:rPr>
                <w:lang w:val="pt-BR"/>
              </w:rPr>
            </w:pPr>
            <w:r w:rsidRPr="00B64AA8">
              <w:rPr>
                <w:lang w:val="pt-BR"/>
              </w:rPr>
              <w:t>+ Vender ativos</w:t>
            </w:r>
          </w:p>
          <w:p w14:paraId="1D4470EB" w14:textId="77777777" w:rsidR="00F67282" w:rsidRPr="0040558B" w:rsidRDefault="00F67282" w:rsidP="00F67282">
            <w:r w:rsidRPr="0040558B">
              <w:t xml:space="preserve">Input: </w:t>
            </w:r>
            <w:proofErr w:type="spellStart"/>
            <w:r w:rsidRPr="0040558B">
              <w:t>DadosNeg</w:t>
            </w:r>
            <w:r w:rsidR="0062509B" w:rsidRPr="0040558B">
              <w:t>ocia</w:t>
            </w:r>
            <w:r w:rsidRPr="0040558B">
              <w:t>Ativos</w:t>
            </w:r>
            <w:proofErr w:type="spellEnd"/>
          </w:p>
          <w:p w14:paraId="65ACA290" w14:textId="77777777" w:rsidR="00F67282" w:rsidRPr="0040558B" w:rsidRDefault="00F67282" w:rsidP="00F67282">
            <w:r w:rsidRPr="0040558B">
              <w:t>Output: Status: int</w:t>
            </w:r>
          </w:p>
        </w:tc>
      </w:tr>
      <w:tr w:rsidR="0040558B" w:rsidRPr="0040558B" w14:paraId="39819743" w14:textId="77777777" w:rsidTr="00B64AA8">
        <w:tc>
          <w:tcPr>
            <w:tcW w:w="3369" w:type="dxa"/>
            <w:shd w:val="clear" w:color="auto" w:fill="auto"/>
          </w:tcPr>
          <w:p w14:paraId="3BE7F0FE" w14:textId="77777777" w:rsidR="0040558B" w:rsidRPr="0040558B" w:rsidRDefault="0040558B" w:rsidP="0040558B">
            <w:r w:rsidRPr="0040558B">
              <w:t xml:space="preserve">+ </w:t>
            </w:r>
            <w:proofErr w:type="spellStart"/>
            <w:r w:rsidRPr="0040558B">
              <w:t>Verificar</w:t>
            </w:r>
            <w:proofErr w:type="spellEnd"/>
            <w:r w:rsidRPr="0040558B">
              <w:t xml:space="preserve"> </w:t>
            </w:r>
            <w:proofErr w:type="spellStart"/>
            <w:r w:rsidRPr="0040558B">
              <w:t>saldo</w:t>
            </w:r>
            <w:proofErr w:type="spellEnd"/>
          </w:p>
          <w:p w14:paraId="4C150EB9" w14:textId="77777777" w:rsidR="0040558B" w:rsidRPr="0040558B" w:rsidRDefault="0040558B" w:rsidP="0040558B">
            <w:r w:rsidRPr="0040558B">
              <w:t xml:space="preserve">Input: </w:t>
            </w:r>
            <w:proofErr w:type="spellStart"/>
            <w:r w:rsidRPr="0040558B">
              <w:t>IdCliente</w:t>
            </w:r>
            <w:proofErr w:type="spellEnd"/>
            <w:r w:rsidRPr="0040558B">
              <w:t>: string</w:t>
            </w:r>
          </w:p>
          <w:p w14:paraId="5EE2AFDD" w14:textId="77777777" w:rsidR="0040558B" w:rsidRPr="0040558B" w:rsidRDefault="0040558B" w:rsidP="0040558B">
            <w:r w:rsidRPr="0040558B">
              <w:t xml:space="preserve">Output: </w:t>
            </w:r>
            <w:r>
              <w:t>Saldo: int</w:t>
            </w:r>
          </w:p>
        </w:tc>
      </w:tr>
      <w:tr w:rsidR="0040558B" w:rsidRPr="0040558B" w14:paraId="57D90D99" w14:textId="77777777" w:rsidTr="00B64AA8">
        <w:tc>
          <w:tcPr>
            <w:tcW w:w="3369" w:type="dxa"/>
            <w:shd w:val="clear" w:color="auto" w:fill="auto"/>
          </w:tcPr>
          <w:p w14:paraId="3B94C759" w14:textId="77777777" w:rsidR="0040558B" w:rsidRDefault="0040558B" w:rsidP="0040558B">
            <w:r>
              <w:t xml:space="preserve">+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</w:p>
          <w:p w14:paraId="55B06B49" w14:textId="77777777" w:rsidR="0040558B" w:rsidRDefault="0040558B" w:rsidP="0040558B">
            <w:r>
              <w:t xml:space="preserve">Input: </w:t>
            </w:r>
            <w:proofErr w:type="spellStart"/>
            <w:r w:rsidR="0088711C">
              <w:t>DadosAtualizaçãoSaldo</w:t>
            </w:r>
            <w:proofErr w:type="spellEnd"/>
          </w:p>
          <w:p w14:paraId="6C10B412" w14:textId="77777777" w:rsidR="0088711C" w:rsidRPr="0040558B" w:rsidRDefault="0088711C" w:rsidP="0040558B">
            <w:r>
              <w:t xml:space="preserve">Output: </w:t>
            </w:r>
            <w:proofErr w:type="spellStart"/>
            <w:r>
              <w:t>NovoSaldo</w:t>
            </w:r>
            <w:proofErr w:type="spellEnd"/>
            <w:r>
              <w:t>: int</w:t>
            </w:r>
          </w:p>
        </w:tc>
      </w:tr>
      <w:tr w:rsidR="0040558B" w:rsidRPr="00B64AA8" w14:paraId="121BFF01" w14:textId="77777777" w:rsidTr="00B64AA8">
        <w:tc>
          <w:tcPr>
            <w:tcW w:w="3369" w:type="dxa"/>
            <w:shd w:val="clear" w:color="auto" w:fill="auto"/>
          </w:tcPr>
          <w:p w14:paraId="3CEB988C" w14:textId="77777777" w:rsidR="0040558B" w:rsidRPr="00B64AA8" w:rsidRDefault="0040558B" w:rsidP="0040558B">
            <w:pPr>
              <w:rPr>
                <w:lang w:val="pt-BR"/>
              </w:rPr>
            </w:pPr>
            <w:r w:rsidRPr="00B64AA8">
              <w:rPr>
                <w:lang w:val="pt-BR"/>
              </w:rPr>
              <w:t>+ Comprar ativos</w:t>
            </w:r>
          </w:p>
          <w:p w14:paraId="35481744" w14:textId="77777777" w:rsidR="0088711C" w:rsidRPr="00B64AA8" w:rsidRDefault="0088711C" w:rsidP="0040558B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DadosNegociaAtivos</w:t>
            </w:r>
            <w:proofErr w:type="spellEnd"/>
          </w:p>
          <w:p w14:paraId="29B14E77" w14:textId="77777777" w:rsidR="0088711C" w:rsidRPr="00B64AA8" w:rsidRDefault="0088711C" w:rsidP="0040558B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Output: Status: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</w:tc>
      </w:tr>
    </w:tbl>
    <w:p w14:paraId="57127FAF" w14:textId="77777777" w:rsidR="00F67282" w:rsidRDefault="00F67282" w:rsidP="004245F1">
      <w:pPr>
        <w:rPr>
          <w:lang w:val="pt-BR"/>
        </w:rPr>
      </w:pPr>
    </w:p>
    <w:p w14:paraId="7BB950DC" w14:textId="77777777" w:rsidR="0012577E" w:rsidRPr="000E6AA7" w:rsidRDefault="0012577E" w:rsidP="0012577E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Recomendar com IA</w:t>
      </w:r>
    </w:p>
    <w:p w14:paraId="0F600488" w14:textId="77777777" w:rsidR="0012577E" w:rsidRDefault="0012577E" w:rsidP="0012577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12577E" w:rsidRPr="00B64AA8" w14:paraId="2BBDC462" w14:textId="77777777" w:rsidTr="00B64AA8">
        <w:tc>
          <w:tcPr>
            <w:tcW w:w="3369" w:type="dxa"/>
            <w:shd w:val="clear" w:color="auto" w:fill="auto"/>
          </w:tcPr>
          <w:p w14:paraId="719A8B94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50E9931E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Recomendar com IA</w:t>
            </w:r>
          </w:p>
        </w:tc>
      </w:tr>
      <w:tr w:rsidR="0012577E" w:rsidRPr="00B64AA8" w14:paraId="57770BE0" w14:textId="77777777" w:rsidTr="00B64AA8">
        <w:tc>
          <w:tcPr>
            <w:tcW w:w="3369" w:type="dxa"/>
            <w:shd w:val="clear" w:color="auto" w:fill="auto"/>
          </w:tcPr>
          <w:p w14:paraId="2A23BF51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Analisar mercado com IA</w:t>
            </w:r>
          </w:p>
          <w:p w14:paraId="386F467E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Input: Ativos: Lista&lt;Ativos&gt;</w:t>
            </w:r>
          </w:p>
          <w:p w14:paraId="1FF00EDE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Output: Status: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</w:tc>
      </w:tr>
      <w:tr w:rsidR="0012577E" w:rsidRPr="00B64AA8" w14:paraId="7C5C79C0" w14:textId="77777777" w:rsidTr="00B64AA8">
        <w:tc>
          <w:tcPr>
            <w:tcW w:w="3369" w:type="dxa"/>
            <w:shd w:val="clear" w:color="auto" w:fill="auto"/>
          </w:tcPr>
          <w:p w14:paraId="0D0F772E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+ Recomendar com IA</w:t>
            </w:r>
          </w:p>
          <w:p w14:paraId="255BDB48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IdCliente</w:t>
            </w:r>
            <w:proofErr w:type="spellEnd"/>
            <w:r w:rsidRPr="00B64AA8">
              <w:rPr>
                <w:lang w:val="pt-BR"/>
              </w:rPr>
              <w:t xml:space="preserve">: </w:t>
            </w:r>
            <w:proofErr w:type="spellStart"/>
            <w:r w:rsidRPr="00B64AA8">
              <w:rPr>
                <w:lang w:val="pt-BR"/>
              </w:rPr>
              <w:t>string</w:t>
            </w:r>
            <w:proofErr w:type="spellEnd"/>
          </w:p>
          <w:p w14:paraId="4FF81C24" w14:textId="77777777" w:rsidR="0012577E" w:rsidRPr="00B64AA8" w:rsidRDefault="0012577E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Output: Ativos: Lista&lt;Ativos&gt;</w:t>
            </w:r>
          </w:p>
        </w:tc>
      </w:tr>
    </w:tbl>
    <w:p w14:paraId="02B7B171" w14:textId="77777777" w:rsidR="0012577E" w:rsidRDefault="0012577E" w:rsidP="004245F1">
      <w:pPr>
        <w:rPr>
          <w:lang w:val="pt-BR"/>
        </w:rPr>
      </w:pPr>
    </w:p>
    <w:p w14:paraId="5C1EE4BC" w14:textId="77777777" w:rsidR="00F44F75" w:rsidRPr="00F44F75" w:rsidRDefault="00F44F75" w:rsidP="004245F1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Enviar Notificações</w:t>
      </w:r>
    </w:p>
    <w:p w14:paraId="2839F258" w14:textId="77777777" w:rsidR="00F44F75" w:rsidRDefault="00F44F75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F44F75" w:rsidRPr="00B64AA8" w14:paraId="284D0436" w14:textId="77777777" w:rsidTr="00B64AA8">
        <w:tc>
          <w:tcPr>
            <w:tcW w:w="3369" w:type="dxa"/>
            <w:shd w:val="clear" w:color="auto" w:fill="auto"/>
          </w:tcPr>
          <w:p w14:paraId="5212CF9E" w14:textId="77777777" w:rsidR="00F44F75" w:rsidRPr="00B64AA8" w:rsidRDefault="00F44F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36B3BC56" w14:textId="77777777" w:rsidR="00F44F75" w:rsidRPr="00B64AA8" w:rsidRDefault="002D129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Enviar Notificações</w:t>
            </w:r>
          </w:p>
        </w:tc>
      </w:tr>
      <w:tr w:rsidR="00F44F75" w:rsidRPr="005316E4" w14:paraId="7C297CDB" w14:textId="77777777" w:rsidTr="00B64AA8">
        <w:trPr>
          <w:trHeight w:val="90"/>
        </w:trPr>
        <w:tc>
          <w:tcPr>
            <w:tcW w:w="3369" w:type="dxa"/>
            <w:shd w:val="clear" w:color="auto" w:fill="auto"/>
          </w:tcPr>
          <w:p w14:paraId="2DA764B5" w14:textId="77777777" w:rsidR="00F44F75" w:rsidRPr="00B64AA8" w:rsidRDefault="00F44F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Enviar </w:t>
            </w:r>
            <w:r w:rsidR="005316E4" w:rsidRPr="00B64AA8">
              <w:rPr>
                <w:lang w:val="pt-BR"/>
              </w:rPr>
              <w:t xml:space="preserve">informação </w:t>
            </w:r>
            <w:r w:rsidRPr="00B64AA8">
              <w:rPr>
                <w:lang w:val="pt-BR"/>
              </w:rPr>
              <w:t>de sistema fora do ar</w:t>
            </w:r>
          </w:p>
          <w:p w14:paraId="09CF4C79" w14:textId="77777777" w:rsidR="00F44F75" w:rsidRPr="005316E4" w:rsidRDefault="00F44F75" w:rsidP="00B64AA8">
            <w:r w:rsidRPr="005316E4">
              <w:t xml:space="preserve">Input: </w:t>
            </w:r>
            <w:r w:rsidR="005316E4" w:rsidRPr="005316E4">
              <w:t>Stat</w:t>
            </w:r>
            <w:r w:rsidR="005316E4">
              <w:t>us: int</w:t>
            </w:r>
          </w:p>
          <w:p w14:paraId="70B573D4" w14:textId="77777777" w:rsidR="00F44F75" w:rsidRPr="005316E4" w:rsidRDefault="00F44F75" w:rsidP="00B64AA8">
            <w:r w:rsidRPr="005316E4">
              <w:t xml:space="preserve">Output: </w:t>
            </w:r>
            <w:proofErr w:type="spellStart"/>
            <w:r w:rsidR="005316E4">
              <w:t>Mensagem</w:t>
            </w:r>
            <w:proofErr w:type="spellEnd"/>
            <w:r w:rsidR="005316E4">
              <w:t>: string</w:t>
            </w:r>
          </w:p>
        </w:tc>
      </w:tr>
    </w:tbl>
    <w:p w14:paraId="5EA7CC87" w14:textId="77777777" w:rsidR="00F44F75" w:rsidRDefault="00F44F75" w:rsidP="004245F1"/>
    <w:p w14:paraId="665E3154" w14:textId="77777777" w:rsidR="002D129A" w:rsidRPr="00F44F75" w:rsidRDefault="002D129A" w:rsidP="002D129A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Validar Dados</w:t>
      </w:r>
    </w:p>
    <w:p w14:paraId="46975EFF" w14:textId="77777777" w:rsidR="002D129A" w:rsidRDefault="002D129A" w:rsidP="002D129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2D129A" w:rsidRPr="00B64AA8" w14:paraId="7DEA316B" w14:textId="77777777" w:rsidTr="00B64AA8">
        <w:tc>
          <w:tcPr>
            <w:tcW w:w="3369" w:type="dxa"/>
            <w:shd w:val="clear" w:color="auto" w:fill="auto"/>
          </w:tcPr>
          <w:p w14:paraId="382443AA" w14:textId="77777777" w:rsidR="002D129A" w:rsidRPr="00B64AA8" w:rsidRDefault="002D129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6244A13B" w14:textId="77777777" w:rsidR="002D129A" w:rsidRPr="00B64AA8" w:rsidRDefault="002D129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Validar Dados</w:t>
            </w:r>
          </w:p>
        </w:tc>
      </w:tr>
      <w:tr w:rsidR="001C0D96" w:rsidRPr="005316E4" w14:paraId="37459558" w14:textId="77777777" w:rsidTr="00B64AA8">
        <w:trPr>
          <w:trHeight w:val="90"/>
        </w:trPr>
        <w:tc>
          <w:tcPr>
            <w:tcW w:w="3369" w:type="dxa"/>
            <w:shd w:val="clear" w:color="auto" w:fill="auto"/>
          </w:tcPr>
          <w:p w14:paraId="1C76BFAC" w14:textId="77777777" w:rsidR="001C0D96" w:rsidRPr="00B64AA8" w:rsidRDefault="001C0D96" w:rsidP="001C0D96">
            <w:pPr>
              <w:rPr>
                <w:lang w:val="pt-BR"/>
              </w:rPr>
            </w:pPr>
            <w:r w:rsidRPr="00B64AA8">
              <w:rPr>
                <w:lang w:val="pt-BR"/>
              </w:rPr>
              <w:t>+ Conferir dados</w:t>
            </w:r>
          </w:p>
          <w:p w14:paraId="12A3EF3F" w14:textId="77777777" w:rsidR="001C0D96" w:rsidRPr="00B64AA8" w:rsidRDefault="001C0D96" w:rsidP="001C0D96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Pr="00B64AA8">
              <w:rPr>
                <w:lang w:val="pt-BR"/>
              </w:rPr>
              <w:t>DadosCadastroCliente</w:t>
            </w:r>
            <w:proofErr w:type="spellEnd"/>
            <w:r w:rsidRPr="00B64AA8">
              <w:rPr>
                <w:lang w:val="pt-BR"/>
              </w:rPr>
              <w:t xml:space="preserve"> | </w:t>
            </w:r>
            <w:proofErr w:type="spellStart"/>
            <w:r w:rsidRPr="00B64AA8">
              <w:rPr>
                <w:lang w:val="pt-BR"/>
              </w:rPr>
              <w:t>DadosNegociaAtivos</w:t>
            </w:r>
            <w:proofErr w:type="spellEnd"/>
            <w:r w:rsidRPr="00B64AA8">
              <w:rPr>
                <w:lang w:val="pt-BR"/>
              </w:rPr>
              <w:t xml:space="preserve"> | </w:t>
            </w:r>
            <w:proofErr w:type="spellStart"/>
            <w:r w:rsidRPr="00B64AA8">
              <w:rPr>
                <w:lang w:val="pt-BR"/>
              </w:rPr>
              <w:t>DadosAtualizaçãoSaldo</w:t>
            </w:r>
            <w:proofErr w:type="spellEnd"/>
          </w:p>
          <w:p w14:paraId="361DFB7C" w14:textId="77777777" w:rsidR="001C0D96" w:rsidRPr="005316E4" w:rsidRDefault="001C0D96" w:rsidP="001C0D96">
            <w:r w:rsidRPr="00B64AA8">
              <w:rPr>
                <w:lang w:val="pt-BR"/>
              </w:rPr>
              <w:t xml:space="preserve">Output: Status: </w:t>
            </w:r>
            <w:proofErr w:type="spellStart"/>
            <w:r w:rsidRPr="00B64AA8">
              <w:rPr>
                <w:lang w:val="pt-BR"/>
              </w:rPr>
              <w:t>int</w:t>
            </w:r>
            <w:proofErr w:type="spellEnd"/>
          </w:p>
        </w:tc>
      </w:tr>
    </w:tbl>
    <w:p w14:paraId="037F2DE2" w14:textId="77777777" w:rsidR="002D129A" w:rsidRPr="005316E4" w:rsidRDefault="002D129A" w:rsidP="004245F1"/>
    <w:p w14:paraId="410FF392" w14:textId="77777777" w:rsidR="00E61950" w:rsidRPr="00F44F75" w:rsidRDefault="00E61950" w:rsidP="00E61950">
      <w:pPr>
        <w:rPr>
          <w:b/>
          <w:bCs/>
          <w:lang w:val="pt-BR"/>
        </w:rPr>
      </w:pPr>
      <w:r w:rsidRPr="000E6AA7">
        <w:rPr>
          <w:b/>
          <w:bCs/>
          <w:lang w:val="pt-BR"/>
        </w:rPr>
        <w:t>Serviço</w:t>
      </w:r>
      <w:r>
        <w:rPr>
          <w:b/>
          <w:bCs/>
          <w:lang w:val="pt-BR"/>
        </w:rPr>
        <w:t xml:space="preserve"> Autenticar Usuário</w:t>
      </w:r>
    </w:p>
    <w:p w14:paraId="1BFFF1EC" w14:textId="77777777" w:rsidR="00E61950" w:rsidRDefault="00E61950" w:rsidP="00E61950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E61950" w:rsidRPr="00B64AA8" w14:paraId="3D9951CE" w14:textId="77777777" w:rsidTr="00B64AA8">
        <w:tc>
          <w:tcPr>
            <w:tcW w:w="3369" w:type="dxa"/>
            <w:shd w:val="clear" w:color="auto" w:fill="auto"/>
          </w:tcPr>
          <w:p w14:paraId="44F0A1F5" w14:textId="77777777" w:rsidR="00E61950" w:rsidRPr="00B64AA8" w:rsidRDefault="00E61950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&lt;&lt;Interface Serviço&gt;&gt;</w:t>
            </w:r>
          </w:p>
          <w:p w14:paraId="5E8208D2" w14:textId="77777777" w:rsidR="00E61950" w:rsidRPr="00B64AA8" w:rsidRDefault="00BF411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Autenticar Usuário</w:t>
            </w:r>
          </w:p>
        </w:tc>
      </w:tr>
      <w:tr w:rsidR="00E61950" w:rsidRPr="00B64AA8" w14:paraId="2BF9E33E" w14:textId="77777777" w:rsidTr="00B64AA8">
        <w:trPr>
          <w:trHeight w:val="90"/>
        </w:trPr>
        <w:tc>
          <w:tcPr>
            <w:tcW w:w="3369" w:type="dxa"/>
            <w:shd w:val="clear" w:color="auto" w:fill="auto"/>
          </w:tcPr>
          <w:p w14:paraId="3DE42CCB" w14:textId="77777777" w:rsidR="00E61950" w:rsidRPr="00B64AA8" w:rsidRDefault="00E61950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+ </w:t>
            </w:r>
            <w:r w:rsidR="00BF4112" w:rsidRPr="00B64AA8">
              <w:rPr>
                <w:lang w:val="pt-BR"/>
              </w:rPr>
              <w:t>Autenticar Usuário (multifator)</w:t>
            </w:r>
          </w:p>
          <w:p w14:paraId="7597433B" w14:textId="77777777" w:rsidR="00E61950" w:rsidRPr="00B64AA8" w:rsidRDefault="00E61950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Input: </w:t>
            </w:r>
            <w:proofErr w:type="spellStart"/>
            <w:r w:rsidR="004A43B6" w:rsidRPr="00B64AA8">
              <w:rPr>
                <w:lang w:val="pt-BR"/>
              </w:rPr>
              <w:t>DadosAutenticação</w:t>
            </w:r>
            <w:proofErr w:type="spellEnd"/>
          </w:p>
          <w:p w14:paraId="46FB2652" w14:textId="77777777" w:rsidR="00E61950" w:rsidRPr="00B64AA8" w:rsidRDefault="00E61950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Output: </w:t>
            </w:r>
            <w:proofErr w:type="spellStart"/>
            <w:r w:rsidR="00BD7A89" w:rsidRPr="00B64AA8">
              <w:rPr>
                <w:lang w:val="pt-BR"/>
              </w:rPr>
              <w:t>DadosRetornoAutenticação</w:t>
            </w:r>
            <w:proofErr w:type="spellEnd"/>
          </w:p>
        </w:tc>
      </w:tr>
    </w:tbl>
    <w:p w14:paraId="2C8F97FE" w14:textId="77777777" w:rsidR="001248B7" w:rsidRPr="004A43B6" w:rsidRDefault="001248B7" w:rsidP="004245F1">
      <w:pPr>
        <w:rPr>
          <w:lang w:val="pt-BR"/>
        </w:rPr>
      </w:pPr>
    </w:p>
    <w:p w14:paraId="1BC6B647" w14:textId="77777777" w:rsidR="001248B7" w:rsidRDefault="001248B7" w:rsidP="004245F1">
      <w:pPr>
        <w:pStyle w:val="Heading1"/>
      </w:pPr>
      <w:bookmarkStart w:id="15" w:name="_Toc117256969"/>
      <w:bookmarkStart w:id="16" w:name="_Toc148719321"/>
      <w:r>
        <w:t xml:space="preserve">Especificar Políticas e </w:t>
      </w:r>
      <w:proofErr w:type="spellStart"/>
      <w:r>
        <w:t>SLA’s</w:t>
      </w:r>
      <w:proofErr w:type="spellEnd"/>
      <w:r>
        <w:t xml:space="preserve"> das Operações dos Serviços</w:t>
      </w:r>
      <w:bookmarkEnd w:id="15"/>
      <w:bookmarkEnd w:id="16"/>
    </w:p>
    <w:p w14:paraId="314B94D1" w14:textId="77777777" w:rsidR="00757379" w:rsidRDefault="00757379" w:rsidP="00757379">
      <w:pPr>
        <w:rPr>
          <w:lang w:val="pt-BR"/>
        </w:rPr>
      </w:pPr>
    </w:p>
    <w:p w14:paraId="3B98D34B" w14:textId="77777777" w:rsidR="00757379" w:rsidRPr="009C21D2" w:rsidRDefault="00757379" w:rsidP="00757379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>Serviço Cliente</w:t>
      </w:r>
    </w:p>
    <w:p w14:paraId="70EEB504" w14:textId="77777777" w:rsidR="001248B7" w:rsidRPr="00D976FA" w:rsidRDefault="001248B7" w:rsidP="004245F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2"/>
        <w:gridCol w:w="4529"/>
      </w:tblGrid>
      <w:tr w:rsidR="00757379" w:rsidRPr="00B64AA8" w14:paraId="346B195E" w14:textId="77777777" w:rsidTr="00B64AA8">
        <w:tc>
          <w:tcPr>
            <w:tcW w:w="4643" w:type="dxa"/>
            <w:shd w:val="clear" w:color="auto" w:fill="auto"/>
          </w:tcPr>
          <w:p w14:paraId="10A35351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64BFFD73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757379" w:rsidRPr="00B64AA8" w14:paraId="50D57D13" w14:textId="77777777" w:rsidTr="00B64AA8">
        <w:tc>
          <w:tcPr>
            <w:tcW w:w="4643" w:type="dxa"/>
            <w:shd w:val="clear" w:color="auto" w:fill="auto"/>
          </w:tcPr>
          <w:p w14:paraId="0BB8F6E8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51E4C7E5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Utilização de multifator via </w:t>
            </w:r>
            <w:proofErr w:type="spellStart"/>
            <w:r w:rsidRPr="00B64AA8">
              <w:rPr>
                <w:lang w:val="pt-BR"/>
              </w:rPr>
              <w:t>email</w:t>
            </w:r>
            <w:proofErr w:type="spellEnd"/>
            <w:r w:rsidRPr="00B64AA8">
              <w:rPr>
                <w:lang w:val="pt-BR"/>
              </w:rPr>
              <w:t xml:space="preserve"> e </w:t>
            </w:r>
            <w:proofErr w:type="spellStart"/>
            <w:r w:rsidRPr="00B64AA8">
              <w:rPr>
                <w:lang w:val="pt-BR"/>
              </w:rPr>
              <w:t>OAuth</w:t>
            </w:r>
            <w:proofErr w:type="spellEnd"/>
          </w:p>
        </w:tc>
      </w:tr>
      <w:tr w:rsidR="00757379" w:rsidRPr="00B64AA8" w14:paraId="0D2C3CD2" w14:textId="77777777" w:rsidTr="00B64AA8">
        <w:tc>
          <w:tcPr>
            <w:tcW w:w="4643" w:type="dxa"/>
            <w:shd w:val="clear" w:color="auto" w:fill="auto"/>
          </w:tcPr>
          <w:p w14:paraId="292C166C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1B6502E1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pessoa pode se cadastrar</w:t>
            </w:r>
          </w:p>
        </w:tc>
      </w:tr>
      <w:tr w:rsidR="00757379" w:rsidRPr="00B64AA8" w14:paraId="64589D8B" w14:textId="77777777" w:rsidTr="00B64AA8">
        <w:tc>
          <w:tcPr>
            <w:tcW w:w="4643" w:type="dxa"/>
            <w:shd w:val="clear" w:color="auto" w:fill="auto"/>
          </w:tcPr>
          <w:p w14:paraId="7525F7E9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4CA4AB9E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 de senhas ao inserir no Banco de Dados.</w:t>
            </w:r>
          </w:p>
        </w:tc>
      </w:tr>
      <w:tr w:rsidR="00757379" w:rsidRPr="00B64AA8" w14:paraId="6F7ACB45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36A0D2D6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52C52073" w14:textId="77777777" w:rsidR="00757379" w:rsidRPr="00B64AA8" w:rsidRDefault="0075737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há, já que o banco de dados seria escalável de acordo com a demanda.</w:t>
            </w:r>
          </w:p>
        </w:tc>
      </w:tr>
    </w:tbl>
    <w:p w14:paraId="54D4FAB2" w14:textId="77777777" w:rsidR="001248B7" w:rsidRPr="00D976FA" w:rsidRDefault="001248B7" w:rsidP="004245F1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0E6AA7" w:rsidRPr="00B64AA8" w14:paraId="3F2EB239" w14:textId="77777777" w:rsidTr="00B64AA8">
        <w:tc>
          <w:tcPr>
            <w:tcW w:w="4643" w:type="dxa"/>
            <w:shd w:val="clear" w:color="auto" w:fill="auto"/>
          </w:tcPr>
          <w:p w14:paraId="09A25669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33D9A228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0E6AA7" w:rsidRPr="00B64AA8" w14:paraId="7F254F1F" w14:textId="77777777" w:rsidTr="00B64AA8">
        <w:tc>
          <w:tcPr>
            <w:tcW w:w="4643" w:type="dxa"/>
            <w:shd w:val="clear" w:color="auto" w:fill="auto"/>
          </w:tcPr>
          <w:p w14:paraId="7D77F870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7E82E8AE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99,9% do tempo </w:t>
            </w:r>
          </w:p>
        </w:tc>
      </w:tr>
      <w:tr w:rsidR="000E6AA7" w:rsidRPr="00B64AA8" w14:paraId="2316BD2E" w14:textId="77777777" w:rsidTr="00B64AA8">
        <w:tc>
          <w:tcPr>
            <w:tcW w:w="4643" w:type="dxa"/>
            <w:shd w:val="clear" w:color="auto" w:fill="auto"/>
          </w:tcPr>
          <w:p w14:paraId="55595877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5FA39EFA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1500ms em 99% das chamadas </w:t>
            </w:r>
          </w:p>
        </w:tc>
      </w:tr>
      <w:tr w:rsidR="000E6AA7" w:rsidRPr="00B64AA8" w14:paraId="5C8D168A" w14:textId="77777777" w:rsidTr="00B64AA8">
        <w:tc>
          <w:tcPr>
            <w:tcW w:w="4643" w:type="dxa"/>
            <w:shd w:val="clear" w:color="auto" w:fill="auto"/>
          </w:tcPr>
          <w:p w14:paraId="3A6457D1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3689B90E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99,99%</w:t>
            </w:r>
          </w:p>
        </w:tc>
      </w:tr>
      <w:tr w:rsidR="000E6AA7" w:rsidRPr="00B64AA8" w14:paraId="734E7C2F" w14:textId="77777777" w:rsidTr="00B64AA8">
        <w:tc>
          <w:tcPr>
            <w:tcW w:w="4643" w:type="dxa"/>
            <w:shd w:val="clear" w:color="auto" w:fill="auto"/>
          </w:tcPr>
          <w:p w14:paraId="2BA69EC6" w14:textId="77777777" w:rsidR="000E6AA7" w:rsidRPr="00B64AA8" w:rsidRDefault="000E6AA7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3225E853" w14:textId="77777777" w:rsidR="000E6AA7" w:rsidRPr="00B64AA8" w:rsidRDefault="00FB43EE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</w:t>
            </w:r>
          </w:p>
        </w:tc>
      </w:tr>
      <w:tr w:rsidR="000E6AA7" w:rsidRPr="00B64AA8" w14:paraId="75623A6C" w14:textId="77777777" w:rsidTr="00B64AA8">
        <w:tc>
          <w:tcPr>
            <w:tcW w:w="4643" w:type="dxa"/>
            <w:shd w:val="clear" w:color="auto" w:fill="auto"/>
          </w:tcPr>
          <w:p w14:paraId="24FF1495" w14:textId="77777777" w:rsidR="000E6AA7" w:rsidRPr="00B64AA8" w:rsidRDefault="00FB43EE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68C55531" w14:textId="77777777" w:rsidR="000E6AA7" w:rsidRPr="00B64AA8" w:rsidRDefault="00FB43EE" w:rsidP="004245F1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</w:t>
            </w:r>
            <w:r w:rsidR="00562C53" w:rsidRPr="00B64AA8">
              <w:rPr>
                <w:lang w:val="pt-BR"/>
              </w:rPr>
              <w:t>s, das 9h às 18h, com resposta em até 1 dia útil</w:t>
            </w:r>
          </w:p>
        </w:tc>
      </w:tr>
    </w:tbl>
    <w:p w14:paraId="54684A94" w14:textId="77777777" w:rsidR="000E6AA7" w:rsidRDefault="000E6AA7" w:rsidP="004245F1">
      <w:pPr>
        <w:rPr>
          <w:lang w:val="pt-BR"/>
        </w:rPr>
      </w:pPr>
    </w:p>
    <w:p w14:paraId="4001E7A8" w14:textId="77777777" w:rsidR="00F62BF7" w:rsidRPr="009C21D2" w:rsidRDefault="00F62BF7" w:rsidP="00F62BF7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Carteira</w:t>
      </w:r>
    </w:p>
    <w:p w14:paraId="2420F458" w14:textId="77777777" w:rsidR="00F62BF7" w:rsidRPr="00D976FA" w:rsidRDefault="00F62BF7" w:rsidP="00F62BF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4545"/>
      </w:tblGrid>
      <w:tr w:rsidR="00F62BF7" w:rsidRPr="00B64AA8" w14:paraId="036B83A7" w14:textId="77777777" w:rsidTr="00B64AA8">
        <w:tc>
          <w:tcPr>
            <w:tcW w:w="4643" w:type="dxa"/>
            <w:shd w:val="clear" w:color="auto" w:fill="auto"/>
          </w:tcPr>
          <w:p w14:paraId="1F4AA56B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0DB8BE5C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F62BF7" w:rsidRPr="00B64AA8" w14:paraId="32179C1F" w14:textId="77777777" w:rsidTr="00B64AA8">
        <w:tc>
          <w:tcPr>
            <w:tcW w:w="4643" w:type="dxa"/>
            <w:shd w:val="clear" w:color="auto" w:fill="auto"/>
          </w:tcPr>
          <w:p w14:paraId="4EA641EF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lastRenderedPageBreak/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5B3C445D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F62BF7" w:rsidRPr="00B64AA8" w14:paraId="73FB3240" w14:textId="77777777" w:rsidTr="00B64AA8">
        <w:tc>
          <w:tcPr>
            <w:tcW w:w="4643" w:type="dxa"/>
            <w:shd w:val="clear" w:color="auto" w:fill="auto"/>
          </w:tcPr>
          <w:p w14:paraId="4ECD2029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2E57A900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F62BF7" w:rsidRPr="00B64AA8" w14:paraId="184DCBBD" w14:textId="77777777" w:rsidTr="00B64AA8">
        <w:tc>
          <w:tcPr>
            <w:tcW w:w="4643" w:type="dxa"/>
            <w:shd w:val="clear" w:color="auto" w:fill="auto"/>
          </w:tcPr>
          <w:p w14:paraId="06C3A582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1AB1210E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 das mensagens para maior segurança.</w:t>
            </w:r>
          </w:p>
        </w:tc>
      </w:tr>
      <w:tr w:rsidR="00F62BF7" w:rsidRPr="00B64AA8" w14:paraId="567FC14B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7B8DC73B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09211DC5" w14:textId="77777777" w:rsidR="00F62BF7" w:rsidRPr="00B64AA8" w:rsidRDefault="00A103EA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5 </w:t>
            </w:r>
            <w:r w:rsidR="00F62BF7" w:rsidRPr="00B64AA8">
              <w:rPr>
                <w:lang w:val="pt-BR"/>
              </w:rPr>
              <w:t>requisições/segundo por usuário.</w:t>
            </w:r>
          </w:p>
        </w:tc>
      </w:tr>
    </w:tbl>
    <w:p w14:paraId="7E2732F5" w14:textId="77777777" w:rsidR="00F62BF7" w:rsidRPr="00D976FA" w:rsidRDefault="00F62BF7" w:rsidP="00F62BF7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F62BF7" w:rsidRPr="00B64AA8" w14:paraId="324E9CDC" w14:textId="77777777" w:rsidTr="00B64AA8">
        <w:tc>
          <w:tcPr>
            <w:tcW w:w="4643" w:type="dxa"/>
            <w:shd w:val="clear" w:color="auto" w:fill="auto"/>
          </w:tcPr>
          <w:p w14:paraId="40DAE39B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285A7BDD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F62BF7" w:rsidRPr="00B64AA8" w14:paraId="3FD09372" w14:textId="77777777" w:rsidTr="00B64AA8">
        <w:tc>
          <w:tcPr>
            <w:tcW w:w="4643" w:type="dxa"/>
            <w:shd w:val="clear" w:color="auto" w:fill="auto"/>
          </w:tcPr>
          <w:p w14:paraId="0CE47A05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3429B9FB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99,999% do tempo </w:t>
            </w:r>
          </w:p>
        </w:tc>
      </w:tr>
      <w:tr w:rsidR="00F62BF7" w:rsidRPr="00B64AA8" w14:paraId="72D08535" w14:textId="77777777" w:rsidTr="00B64AA8">
        <w:tc>
          <w:tcPr>
            <w:tcW w:w="4643" w:type="dxa"/>
            <w:shd w:val="clear" w:color="auto" w:fill="auto"/>
          </w:tcPr>
          <w:p w14:paraId="3FB55E45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2BEE5F73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</w:t>
            </w:r>
            <w:r w:rsidR="003C487E" w:rsidRPr="00B64AA8">
              <w:rPr>
                <w:lang w:val="pt-BR"/>
              </w:rPr>
              <w:t>5</w:t>
            </w:r>
            <w:r w:rsidRPr="00B64AA8">
              <w:rPr>
                <w:lang w:val="pt-BR"/>
              </w:rPr>
              <w:t xml:space="preserve">00ms em 99% das chamadas </w:t>
            </w:r>
          </w:p>
        </w:tc>
      </w:tr>
      <w:tr w:rsidR="00F62BF7" w:rsidRPr="00B64AA8" w14:paraId="6783620A" w14:textId="77777777" w:rsidTr="00B64AA8">
        <w:tc>
          <w:tcPr>
            <w:tcW w:w="4643" w:type="dxa"/>
            <w:shd w:val="clear" w:color="auto" w:fill="auto"/>
          </w:tcPr>
          <w:p w14:paraId="44933891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5EEDE552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99,99%</w:t>
            </w:r>
          </w:p>
        </w:tc>
      </w:tr>
      <w:tr w:rsidR="00F62BF7" w:rsidRPr="00B64AA8" w14:paraId="10EABF0B" w14:textId="77777777" w:rsidTr="00B64AA8">
        <w:tc>
          <w:tcPr>
            <w:tcW w:w="4643" w:type="dxa"/>
            <w:shd w:val="clear" w:color="auto" w:fill="auto"/>
          </w:tcPr>
          <w:p w14:paraId="3654FF03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75C7E6B6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10000 requisições/segundo</w:t>
            </w:r>
          </w:p>
        </w:tc>
      </w:tr>
      <w:tr w:rsidR="00F62BF7" w:rsidRPr="00B64AA8" w14:paraId="3DD6E182" w14:textId="77777777" w:rsidTr="00B64AA8">
        <w:tc>
          <w:tcPr>
            <w:tcW w:w="4643" w:type="dxa"/>
            <w:shd w:val="clear" w:color="auto" w:fill="auto"/>
          </w:tcPr>
          <w:p w14:paraId="18AFC444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2A09322E" w14:textId="77777777" w:rsidR="00F62BF7" w:rsidRPr="00B64AA8" w:rsidRDefault="00F62BF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7796070C" w14:textId="77777777" w:rsidR="00F62BF7" w:rsidRDefault="00F62BF7" w:rsidP="009C21D2">
      <w:pPr>
        <w:rPr>
          <w:b/>
          <w:bCs/>
          <w:lang w:val="pt-BR"/>
        </w:rPr>
      </w:pPr>
    </w:p>
    <w:p w14:paraId="51995ADC" w14:textId="77777777" w:rsidR="004D0144" w:rsidRDefault="004D0144" w:rsidP="004D0144">
      <w:pPr>
        <w:rPr>
          <w:lang w:val="pt-BR"/>
        </w:rPr>
      </w:pPr>
    </w:p>
    <w:p w14:paraId="033F7B5F" w14:textId="77777777" w:rsidR="004D0144" w:rsidRPr="009C21D2" w:rsidRDefault="004D0144" w:rsidP="004D0144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LLM</w:t>
      </w:r>
    </w:p>
    <w:p w14:paraId="356CAFFF" w14:textId="77777777" w:rsidR="004D0144" w:rsidRPr="00D976FA" w:rsidRDefault="004D0144" w:rsidP="004D014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4543"/>
      </w:tblGrid>
      <w:tr w:rsidR="004D0144" w:rsidRPr="00B64AA8" w14:paraId="142694DF" w14:textId="77777777" w:rsidTr="00B64AA8">
        <w:tc>
          <w:tcPr>
            <w:tcW w:w="4643" w:type="dxa"/>
            <w:shd w:val="clear" w:color="auto" w:fill="auto"/>
          </w:tcPr>
          <w:p w14:paraId="25A8A43B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51B126B3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4D0144" w:rsidRPr="00B64AA8" w14:paraId="7055C84B" w14:textId="77777777" w:rsidTr="00B64AA8">
        <w:tc>
          <w:tcPr>
            <w:tcW w:w="4643" w:type="dxa"/>
            <w:shd w:val="clear" w:color="auto" w:fill="auto"/>
          </w:tcPr>
          <w:p w14:paraId="2729DB72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0BD4733E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4D0144" w:rsidRPr="00B64AA8" w14:paraId="79DFDD85" w14:textId="77777777" w:rsidTr="00B64AA8">
        <w:tc>
          <w:tcPr>
            <w:tcW w:w="4643" w:type="dxa"/>
            <w:shd w:val="clear" w:color="auto" w:fill="auto"/>
          </w:tcPr>
          <w:p w14:paraId="25F1DCFC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4AB76D10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4D0144" w:rsidRPr="00B64AA8" w14:paraId="54D72BE9" w14:textId="77777777" w:rsidTr="00B64AA8">
        <w:tc>
          <w:tcPr>
            <w:tcW w:w="4643" w:type="dxa"/>
            <w:shd w:val="clear" w:color="auto" w:fill="auto"/>
          </w:tcPr>
          <w:p w14:paraId="1C4227F0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3102D5F7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há.</w:t>
            </w:r>
          </w:p>
        </w:tc>
      </w:tr>
      <w:tr w:rsidR="004D0144" w:rsidRPr="00B64AA8" w14:paraId="5C5F81F6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5DBC78E9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227778BC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 requisição/segundo por usuário</w:t>
            </w:r>
          </w:p>
        </w:tc>
      </w:tr>
    </w:tbl>
    <w:p w14:paraId="5709A703" w14:textId="77777777" w:rsidR="004D0144" w:rsidRPr="00D976FA" w:rsidRDefault="004D0144" w:rsidP="004D0144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4D0144" w:rsidRPr="00B64AA8" w14:paraId="64A82B87" w14:textId="77777777" w:rsidTr="00B64AA8">
        <w:tc>
          <w:tcPr>
            <w:tcW w:w="4643" w:type="dxa"/>
            <w:shd w:val="clear" w:color="auto" w:fill="auto"/>
          </w:tcPr>
          <w:p w14:paraId="28590677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7A59DE0A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4D0144" w:rsidRPr="00B64AA8" w14:paraId="4B556215" w14:textId="77777777" w:rsidTr="00B64AA8">
        <w:tc>
          <w:tcPr>
            <w:tcW w:w="4643" w:type="dxa"/>
            <w:shd w:val="clear" w:color="auto" w:fill="auto"/>
          </w:tcPr>
          <w:p w14:paraId="229ACAAA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275D8F76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99% do tempo </w:t>
            </w:r>
          </w:p>
        </w:tc>
      </w:tr>
      <w:tr w:rsidR="004D0144" w:rsidRPr="00B64AA8" w14:paraId="21B9E8CB" w14:textId="77777777" w:rsidTr="00B64AA8">
        <w:tc>
          <w:tcPr>
            <w:tcW w:w="4643" w:type="dxa"/>
            <w:shd w:val="clear" w:color="auto" w:fill="auto"/>
          </w:tcPr>
          <w:p w14:paraId="25A08CA8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1B40D862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1000ms em 90% das chamadas </w:t>
            </w:r>
          </w:p>
        </w:tc>
      </w:tr>
      <w:tr w:rsidR="004D0144" w:rsidRPr="00B64AA8" w14:paraId="0EFF781A" w14:textId="77777777" w:rsidTr="00B64AA8">
        <w:tc>
          <w:tcPr>
            <w:tcW w:w="4643" w:type="dxa"/>
            <w:shd w:val="clear" w:color="auto" w:fill="auto"/>
          </w:tcPr>
          <w:p w14:paraId="74246845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33C10592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90%</w:t>
            </w:r>
          </w:p>
        </w:tc>
      </w:tr>
      <w:tr w:rsidR="004D0144" w:rsidRPr="00B64AA8" w14:paraId="3633098A" w14:textId="77777777" w:rsidTr="00B64AA8">
        <w:tc>
          <w:tcPr>
            <w:tcW w:w="4643" w:type="dxa"/>
            <w:shd w:val="clear" w:color="auto" w:fill="auto"/>
          </w:tcPr>
          <w:p w14:paraId="79AF2A8D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50004A66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</w:t>
            </w:r>
          </w:p>
        </w:tc>
      </w:tr>
      <w:tr w:rsidR="004D0144" w:rsidRPr="00B64AA8" w14:paraId="5239A8A5" w14:textId="77777777" w:rsidTr="00B64AA8">
        <w:tc>
          <w:tcPr>
            <w:tcW w:w="4643" w:type="dxa"/>
            <w:shd w:val="clear" w:color="auto" w:fill="auto"/>
          </w:tcPr>
          <w:p w14:paraId="5F01CED8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63691AE5" w14:textId="77777777" w:rsidR="004D0144" w:rsidRPr="00B64AA8" w:rsidRDefault="004D014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09079989" w14:textId="77777777" w:rsidR="004D0144" w:rsidRDefault="004D0144" w:rsidP="00736DEA">
      <w:pPr>
        <w:rPr>
          <w:b/>
          <w:bCs/>
          <w:lang w:val="pt-BR"/>
        </w:rPr>
      </w:pPr>
    </w:p>
    <w:p w14:paraId="0399DD36" w14:textId="77777777" w:rsidR="004D0144" w:rsidRDefault="004D0144" w:rsidP="00736DEA">
      <w:pPr>
        <w:rPr>
          <w:b/>
          <w:bCs/>
          <w:lang w:val="pt-BR"/>
        </w:rPr>
      </w:pPr>
    </w:p>
    <w:p w14:paraId="40C81C2F" w14:textId="77777777" w:rsidR="00736DEA" w:rsidRPr="009C21D2" w:rsidRDefault="00736DEA" w:rsidP="00736DEA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Ativo</w:t>
      </w:r>
    </w:p>
    <w:p w14:paraId="57EE206C" w14:textId="77777777" w:rsidR="00736DEA" w:rsidRPr="00D976FA" w:rsidRDefault="00736DEA" w:rsidP="00736DEA">
      <w:pPr>
        <w:rPr>
          <w:lang w:val="pt-BR"/>
        </w:rPr>
      </w:pPr>
    </w:p>
    <w:p w14:paraId="655EB7E8" w14:textId="77777777" w:rsidR="00D21475" w:rsidRPr="00D976FA" w:rsidRDefault="00D21475" w:rsidP="00D21475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4545"/>
      </w:tblGrid>
      <w:tr w:rsidR="00D21475" w:rsidRPr="00B64AA8" w14:paraId="10CC6932" w14:textId="77777777" w:rsidTr="00B64AA8">
        <w:tc>
          <w:tcPr>
            <w:tcW w:w="4643" w:type="dxa"/>
            <w:shd w:val="clear" w:color="auto" w:fill="auto"/>
          </w:tcPr>
          <w:p w14:paraId="7DC235F7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1E9D3A25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D21475" w:rsidRPr="00B64AA8" w14:paraId="2BA8E9E3" w14:textId="77777777" w:rsidTr="00B64AA8">
        <w:tc>
          <w:tcPr>
            <w:tcW w:w="4643" w:type="dxa"/>
            <w:shd w:val="clear" w:color="auto" w:fill="auto"/>
          </w:tcPr>
          <w:p w14:paraId="0CEC6F25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657098F5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D21475" w:rsidRPr="00B64AA8" w14:paraId="65E0113D" w14:textId="77777777" w:rsidTr="00B64AA8">
        <w:tc>
          <w:tcPr>
            <w:tcW w:w="4643" w:type="dxa"/>
            <w:shd w:val="clear" w:color="auto" w:fill="auto"/>
          </w:tcPr>
          <w:p w14:paraId="0A217F1D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42162040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D21475" w:rsidRPr="00B64AA8" w14:paraId="11752975" w14:textId="77777777" w:rsidTr="00B64AA8">
        <w:tc>
          <w:tcPr>
            <w:tcW w:w="4643" w:type="dxa"/>
            <w:shd w:val="clear" w:color="auto" w:fill="auto"/>
          </w:tcPr>
          <w:p w14:paraId="600230C4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4F15C6B7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 das mensagens para maior segurança.</w:t>
            </w:r>
          </w:p>
        </w:tc>
      </w:tr>
      <w:tr w:rsidR="00D21475" w:rsidRPr="00B64AA8" w14:paraId="57B3E3CD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56C43236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3FC7311C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 por usuário.</w:t>
            </w:r>
          </w:p>
        </w:tc>
      </w:tr>
    </w:tbl>
    <w:p w14:paraId="2B370724" w14:textId="77777777" w:rsidR="00D21475" w:rsidRPr="00D976FA" w:rsidRDefault="00D21475" w:rsidP="00D21475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D21475" w:rsidRPr="00B64AA8" w14:paraId="3AD1D448" w14:textId="77777777" w:rsidTr="00B64AA8">
        <w:tc>
          <w:tcPr>
            <w:tcW w:w="4643" w:type="dxa"/>
            <w:shd w:val="clear" w:color="auto" w:fill="auto"/>
          </w:tcPr>
          <w:p w14:paraId="7919B77B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lastRenderedPageBreak/>
              <w:t>SLA</w:t>
            </w:r>
          </w:p>
        </w:tc>
        <w:tc>
          <w:tcPr>
            <w:tcW w:w="4644" w:type="dxa"/>
            <w:shd w:val="clear" w:color="auto" w:fill="auto"/>
          </w:tcPr>
          <w:p w14:paraId="6AA0EDDB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D21475" w:rsidRPr="00B64AA8" w14:paraId="40FA2C94" w14:textId="77777777" w:rsidTr="00B64AA8">
        <w:tc>
          <w:tcPr>
            <w:tcW w:w="4643" w:type="dxa"/>
            <w:shd w:val="clear" w:color="auto" w:fill="auto"/>
          </w:tcPr>
          <w:p w14:paraId="1EC9B350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3AF0BFC8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99,9999% do tempo </w:t>
            </w:r>
          </w:p>
        </w:tc>
      </w:tr>
      <w:tr w:rsidR="00D21475" w:rsidRPr="00B64AA8" w14:paraId="180F36F4" w14:textId="77777777" w:rsidTr="00B64AA8">
        <w:tc>
          <w:tcPr>
            <w:tcW w:w="4643" w:type="dxa"/>
            <w:shd w:val="clear" w:color="auto" w:fill="auto"/>
          </w:tcPr>
          <w:p w14:paraId="588D0A32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35CD179A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100ms em 99% das chamadas </w:t>
            </w:r>
          </w:p>
        </w:tc>
      </w:tr>
      <w:tr w:rsidR="00D21475" w:rsidRPr="00B64AA8" w14:paraId="180F1F45" w14:textId="77777777" w:rsidTr="00B64AA8">
        <w:tc>
          <w:tcPr>
            <w:tcW w:w="4643" w:type="dxa"/>
            <w:shd w:val="clear" w:color="auto" w:fill="auto"/>
          </w:tcPr>
          <w:p w14:paraId="1ABBF779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3811A5B7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99,99%</w:t>
            </w:r>
          </w:p>
        </w:tc>
      </w:tr>
      <w:tr w:rsidR="00D21475" w:rsidRPr="00B64AA8" w14:paraId="7F96CF1C" w14:textId="77777777" w:rsidTr="00B64AA8">
        <w:tc>
          <w:tcPr>
            <w:tcW w:w="4643" w:type="dxa"/>
            <w:shd w:val="clear" w:color="auto" w:fill="auto"/>
          </w:tcPr>
          <w:p w14:paraId="172F5FFA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0F81BF5B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10000 requisições/segundo</w:t>
            </w:r>
          </w:p>
        </w:tc>
      </w:tr>
      <w:tr w:rsidR="00D21475" w:rsidRPr="00B64AA8" w14:paraId="22D71DAD" w14:textId="77777777" w:rsidTr="00B64AA8">
        <w:tc>
          <w:tcPr>
            <w:tcW w:w="4643" w:type="dxa"/>
            <w:shd w:val="clear" w:color="auto" w:fill="auto"/>
          </w:tcPr>
          <w:p w14:paraId="57946932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73947EF3" w14:textId="77777777" w:rsidR="00D21475" w:rsidRPr="00B64AA8" w:rsidRDefault="00D21475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319A30D1" w14:textId="77777777" w:rsidR="00736DEA" w:rsidRDefault="00736DEA" w:rsidP="009C21D2">
      <w:pPr>
        <w:rPr>
          <w:b/>
          <w:bCs/>
          <w:lang w:val="pt-BR"/>
        </w:rPr>
      </w:pPr>
    </w:p>
    <w:p w14:paraId="034F99E5" w14:textId="77777777" w:rsidR="00736DEA" w:rsidRDefault="00736DEA" w:rsidP="009C21D2">
      <w:pPr>
        <w:rPr>
          <w:b/>
          <w:bCs/>
          <w:lang w:val="pt-BR"/>
        </w:rPr>
      </w:pPr>
    </w:p>
    <w:p w14:paraId="1FCFA31C" w14:textId="77777777" w:rsidR="009C21D2" w:rsidRPr="009C21D2" w:rsidRDefault="009C21D2" w:rsidP="009C21D2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Negociar Ativos</w:t>
      </w:r>
    </w:p>
    <w:p w14:paraId="7BB1367F" w14:textId="77777777" w:rsidR="009C21D2" w:rsidRPr="00D976FA" w:rsidRDefault="009C21D2" w:rsidP="009C21D2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4545"/>
      </w:tblGrid>
      <w:tr w:rsidR="009C21D2" w:rsidRPr="00B64AA8" w14:paraId="341F8D3B" w14:textId="77777777" w:rsidTr="00B64AA8">
        <w:tc>
          <w:tcPr>
            <w:tcW w:w="4643" w:type="dxa"/>
            <w:shd w:val="clear" w:color="auto" w:fill="auto"/>
          </w:tcPr>
          <w:p w14:paraId="5884A85C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743BC5C8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9C21D2" w:rsidRPr="00B64AA8" w14:paraId="033CE607" w14:textId="77777777" w:rsidTr="00B64AA8">
        <w:tc>
          <w:tcPr>
            <w:tcW w:w="4643" w:type="dxa"/>
            <w:shd w:val="clear" w:color="auto" w:fill="auto"/>
          </w:tcPr>
          <w:p w14:paraId="3979E8C6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14E3D3B1" w14:textId="77777777" w:rsidR="009C21D2" w:rsidRPr="00B64AA8" w:rsidRDefault="0092596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9C21D2" w:rsidRPr="00B64AA8" w14:paraId="74DC1CAE" w14:textId="77777777" w:rsidTr="00B64AA8">
        <w:tc>
          <w:tcPr>
            <w:tcW w:w="4643" w:type="dxa"/>
            <w:shd w:val="clear" w:color="auto" w:fill="auto"/>
          </w:tcPr>
          <w:p w14:paraId="52513AE9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114DE879" w14:textId="77777777" w:rsidR="009C21D2" w:rsidRPr="00B64AA8" w:rsidRDefault="00925964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9C21D2" w:rsidRPr="00B64AA8" w14:paraId="6AFA64BD" w14:textId="77777777" w:rsidTr="00B64AA8">
        <w:tc>
          <w:tcPr>
            <w:tcW w:w="4643" w:type="dxa"/>
            <w:shd w:val="clear" w:color="auto" w:fill="auto"/>
          </w:tcPr>
          <w:p w14:paraId="3B453E4A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6A73791E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 d</w:t>
            </w:r>
            <w:r w:rsidR="00F821E3" w:rsidRPr="00B64AA8">
              <w:rPr>
                <w:lang w:val="pt-BR"/>
              </w:rPr>
              <w:t>as mensagens para maior segurança.</w:t>
            </w:r>
          </w:p>
        </w:tc>
      </w:tr>
      <w:tr w:rsidR="009C21D2" w:rsidRPr="00B64AA8" w14:paraId="5D1A7669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22F795A2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0F341BC8" w14:textId="77777777" w:rsidR="009C21D2" w:rsidRPr="00B64AA8" w:rsidRDefault="00D10153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 por usuário.</w:t>
            </w:r>
          </w:p>
        </w:tc>
      </w:tr>
    </w:tbl>
    <w:p w14:paraId="5B3D812B" w14:textId="77777777" w:rsidR="009C21D2" w:rsidRPr="00D976FA" w:rsidRDefault="009C21D2" w:rsidP="009C21D2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9C21D2" w:rsidRPr="00B64AA8" w14:paraId="4E288335" w14:textId="77777777" w:rsidTr="00B64AA8">
        <w:tc>
          <w:tcPr>
            <w:tcW w:w="4643" w:type="dxa"/>
            <w:shd w:val="clear" w:color="auto" w:fill="auto"/>
          </w:tcPr>
          <w:p w14:paraId="61914575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1D22767E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9C21D2" w:rsidRPr="00B64AA8" w14:paraId="3340370B" w14:textId="77777777" w:rsidTr="00B64AA8">
        <w:tc>
          <w:tcPr>
            <w:tcW w:w="4643" w:type="dxa"/>
            <w:shd w:val="clear" w:color="auto" w:fill="auto"/>
          </w:tcPr>
          <w:p w14:paraId="033E7461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0E0364D7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99,</w:t>
            </w:r>
            <w:r w:rsidR="00072272" w:rsidRPr="00B64AA8">
              <w:rPr>
                <w:lang w:val="pt-BR"/>
              </w:rPr>
              <w:t>999</w:t>
            </w:r>
            <w:r w:rsidRPr="00B64AA8">
              <w:rPr>
                <w:lang w:val="pt-BR"/>
              </w:rPr>
              <w:t xml:space="preserve">9% do tempo </w:t>
            </w:r>
          </w:p>
        </w:tc>
      </w:tr>
      <w:tr w:rsidR="009C21D2" w:rsidRPr="00B64AA8" w14:paraId="325F26D4" w14:textId="77777777" w:rsidTr="00B64AA8">
        <w:tc>
          <w:tcPr>
            <w:tcW w:w="4643" w:type="dxa"/>
            <w:shd w:val="clear" w:color="auto" w:fill="auto"/>
          </w:tcPr>
          <w:p w14:paraId="418C6E8C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4379CAA0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100ms em 99% das chamadas </w:t>
            </w:r>
          </w:p>
        </w:tc>
      </w:tr>
      <w:tr w:rsidR="009C21D2" w:rsidRPr="00B64AA8" w14:paraId="288FF878" w14:textId="77777777" w:rsidTr="00B64AA8">
        <w:tc>
          <w:tcPr>
            <w:tcW w:w="4643" w:type="dxa"/>
            <w:shd w:val="clear" w:color="auto" w:fill="auto"/>
          </w:tcPr>
          <w:p w14:paraId="07617088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4026B8E5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99,99%</w:t>
            </w:r>
          </w:p>
        </w:tc>
      </w:tr>
      <w:tr w:rsidR="009C21D2" w:rsidRPr="00B64AA8" w14:paraId="31EB5E2B" w14:textId="77777777" w:rsidTr="00B64AA8">
        <w:tc>
          <w:tcPr>
            <w:tcW w:w="4643" w:type="dxa"/>
            <w:shd w:val="clear" w:color="auto" w:fill="auto"/>
          </w:tcPr>
          <w:p w14:paraId="363BCDD0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2F538393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</w:t>
            </w:r>
            <w:r w:rsidR="004710E0" w:rsidRPr="00B64AA8">
              <w:rPr>
                <w:lang w:val="pt-BR"/>
              </w:rPr>
              <w:t>00</w:t>
            </w:r>
            <w:r w:rsidRPr="00B64AA8">
              <w:rPr>
                <w:lang w:val="pt-BR"/>
              </w:rPr>
              <w:t xml:space="preserve"> requisições/segundo</w:t>
            </w:r>
          </w:p>
        </w:tc>
      </w:tr>
      <w:tr w:rsidR="009C21D2" w:rsidRPr="00B64AA8" w14:paraId="4D13FE3F" w14:textId="77777777" w:rsidTr="00B64AA8">
        <w:tc>
          <w:tcPr>
            <w:tcW w:w="4643" w:type="dxa"/>
            <w:shd w:val="clear" w:color="auto" w:fill="auto"/>
          </w:tcPr>
          <w:p w14:paraId="2D886134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6405C99A" w14:textId="77777777" w:rsidR="009C21D2" w:rsidRPr="00B64AA8" w:rsidRDefault="009C21D2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130DA6E8" w14:textId="77777777" w:rsidR="009C21D2" w:rsidRDefault="009C21D2" w:rsidP="004245F1">
      <w:pPr>
        <w:rPr>
          <w:lang w:val="pt-BR"/>
        </w:rPr>
      </w:pPr>
    </w:p>
    <w:p w14:paraId="0DC8DAF7" w14:textId="77777777" w:rsidR="008E4651" w:rsidRPr="009C21D2" w:rsidRDefault="008E4651" w:rsidP="008E4651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 w:rsidR="00561F9B">
        <w:rPr>
          <w:b/>
          <w:bCs/>
          <w:lang w:val="pt-BR"/>
        </w:rPr>
        <w:t>Recomendar com IA</w:t>
      </w:r>
    </w:p>
    <w:p w14:paraId="6D84F08C" w14:textId="77777777" w:rsidR="008E4651" w:rsidRPr="00D976FA" w:rsidRDefault="008E4651" w:rsidP="008E465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4543"/>
      </w:tblGrid>
      <w:tr w:rsidR="008E4651" w:rsidRPr="00B64AA8" w14:paraId="45DCE582" w14:textId="77777777" w:rsidTr="00B64AA8">
        <w:tc>
          <w:tcPr>
            <w:tcW w:w="4643" w:type="dxa"/>
            <w:shd w:val="clear" w:color="auto" w:fill="auto"/>
          </w:tcPr>
          <w:p w14:paraId="200D1B41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31DB51C6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8E4651" w:rsidRPr="00B64AA8" w14:paraId="5DC36D8F" w14:textId="77777777" w:rsidTr="00B64AA8">
        <w:tc>
          <w:tcPr>
            <w:tcW w:w="4643" w:type="dxa"/>
            <w:shd w:val="clear" w:color="auto" w:fill="auto"/>
          </w:tcPr>
          <w:p w14:paraId="465D7821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0AD663E8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8E4651" w:rsidRPr="00B64AA8" w14:paraId="06A6F226" w14:textId="77777777" w:rsidTr="00B64AA8">
        <w:tc>
          <w:tcPr>
            <w:tcW w:w="4643" w:type="dxa"/>
            <w:shd w:val="clear" w:color="auto" w:fill="auto"/>
          </w:tcPr>
          <w:p w14:paraId="2D4EDC38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45631EF2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8E4651" w:rsidRPr="00B64AA8" w14:paraId="0F6476B9" w14:textId="77777777" w:rsidTr="00B64AA8">
        <w:tc>
          <w:tcPr>
            <w:tcW w:w="4643" w:type="dxa"/>
            <w:shd w:val="clear" w:color="auto" w:fill="auto"/>
          </w:tcPr>
          <w:p w14:paraId="4DA4532D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3417C81B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há.</w:t>
            </w:r>
          </w:p>
        </w:tc>
      </w:tr>
      <w:tr w:rsidR="008E4651" w:rsidRPr="00B64AA8" w14:paraId="4867D1CC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1C2B528E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450ABFAB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 requisição/segundo por usuário</w:t>
            </w:r>
          </w:p>
        </w:tc>
      </w:tr>
    </w:tbl>
    <w:p w14:paraId="51E84E4F" w14:textId="77777777" w:rsidR="008E4651" w:rsidRPr="00D976FA" w:rsidRDefault="008E4651" w:rsidP="008E4651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8E4651" w:rsidRPr="00B64AA8" w14:paraId="5529538D" w14:textId="77777777" w:rsidTr="00B64AA8">
        <w:tc>
          <w:tcPr>
            <w:tcW w:w="4643" w:type="dxa"/>
            <w:shd w:val="clear" w:color="auto" w:fill="auto"/>
          </w:tcPr>
          <w:p w14:paraId="58110650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202C0E32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8E4651" w:rsidRPr="00B64AA8" w14:paraId="0885920C" w14:textId="77777777" w:rsidTr="00B64AA8">
        <w:tc>
          <w:tcPr>
            <w:tcW w:w="4643" w:type="dxa"/>
            <w:shd w:val="clear" w:color="auto" w:fill="auto"/>
          </w:tcPr>
          <w:p w14:paraId="2D773BB0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5239A541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9</w:t>
            </w:r>
            <w:r w:rsidR="009D60C2" w:rsidRPr="00B64AA8">
              <w:rPr>
                <w:lang w:val="pt-BR"/>
              </w:rPr>
              <w:t>9</w:t>
            </w:r>
            <w:r w:rsidRPr="00B64AA8">
              <w:rPr>
                <w:lang w:val="pt-BR"/>
              </w:rPr>
              <w:t xml:space="preserve">% do tempo </w:t>
            </w:r>
          </w:p>
        </w:tc>
      </w:tr>
      <w:tr w:rsidR="008E4651" w:rsidRPr="00B64AA8" w14:paraId="61279FD1" w14:textId="77777777" w:rsidTr="00B64AA8">
        <w:tc>
          <w:tcPr>
            <w:tcW w:w="4643" w:type="dxa"/>
            <w:shd w:val="clear" w:color="auto" w:fill="auto"/>
          </w:tcPr>
          <w:p w14:paraId="07408B43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522B45F5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deve ultrapassar 100</w:t>
            </w:r>
            <w:r w:rsidR="00292804" w:rsidRPr="00B64AA8">
              <w:rPr>
                <w:lang w:val="pt-BR"/>
              </w:rPr>
              <w:t>0</w:t>
            </w:r>
            <w:r w:rsidRPr="00B64AA8">
              <w:rPr>
                <w:lang w:val="pt-BR"/>
              </w:rPr>
              <w:t>ms em 9</w:t>
            </w:r>
            <w:r w:rsidR="00830371" w:rsidRPr="00B64AA8">
              <w:rPr>
                <w:lang w:val="pt-BR"/>
              </w:rPr>
              <w:t>0</w:t>
            </w:r>
            <w:r w:rsidRPr="00B64AA8">
              <w:rPr>
                <w:lang w:val="pt-BR"/>
              </w:rPr>
              <w:t xml:space="preserve">% das chamadas </w:t>
            </w:r>
          </w:p>
        </w:tc>
      </w:tr>
      <w:tr w:rsidR="008E4651" w:rsidRPr="00B64AA8" w14:paraId="5E5FAF58" w14:textId="77777777" w:rsidTr="00B64AA8">
        <w:tc>
          <w:tcPr>
            <w:tcW w:w="4643" w:type="dxa"/>
            <w:shd w:val="clear" w:color="auto" w:fill="auto"/>
          </w:tcPr>
          <w:p w14:paraId="482B10A2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3729EC6C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</w:t>
            </w:r>
            <w:r w:rsidR="00AD068F" w:rsidRPr="00B64AA8">
              <w:rPr>
                <w:lang w:val="pt-BR"/>
              </w:rPr>
              <w:t>0</w:t>
            </w:r>
            <w:r w:rsidRPr="00B64AA8">
              <w:rPr>
                <w:lang w:val="pt-BR"/>
              </w:rPr>
              <w:t>%</w:t>
            </w:r>
          </w:p>
        </w:tc>
      </w:tr>
      <w:tr w:rsidR="008E4651" w:rsidRPr="00B64AA8" w14:paraId="1639122C" w14:textId="77777777" w:rsidTr="00B64AA8">
        <w:tc>
          <w:tcPr>
            <w:tcW w:w="4643" w:type="dxa"/>
            <w:shd w:val="clear" w:color="auto" w:fill="auto"/>
          </w:tcPr>
          <w:p w14:paraId="17D6A115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1FEE5B80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</w:t>
            </w:r>
          </w:p>
        </w:tc>
      </w:tr>
      <w:tr w:rsidR="008E4651" w:rsidRPr="00B64AA8" w14:paraId="4CAA0A4F" w14:textId="77777777" w:rsidTr="00B64AA8">
        <w:tc>
          <w:tcPr>
            <w:tcW w:w="4643" w:type="dxa"/>
            <w:shd w:val="clear" w:color="auto" w:fill="auto"/>
          </w:tcPr>
          <w:p w14:paraId="267ADF34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52D190BA" w14:textId="77777777" w:rsidR="008E4651" w:rsidRPr="00B64AA8" w:rsidRDefault="008E4651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325A5144" w14:textId="77777777" w:rsidR="008E4651" w:rsidRDefault="008E4651" w:rsidP="004245F1">
      <w:pPr>
        <w:rPr>
          <w:lang w:val="pt-BR"/>
        </w:rPr>
      </w:pPr>
    </w:p>
    <w:p w14:paraId="4DEC6C01" w14:textId="77777777" w:rsidR="007150B9" w:rsidRPr="009C21D2" w:rsidRDefault="007150B9" w:rsidP="007150B9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Enviar Notificações</w:t>
      </w:r>
    </w:p>
    <w:p w14:paraId="01F83517" w14:textId="77777777" w:rsidR="007150B9" w:rsidRPr="00D976FA" w:rsidRDefault="007150B9" w:rsidP="007150B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4545"/>
      </w:tblGrid>
      <w:tr w:rsidR="007150B9" w:rsidRPr="00B64AA8" w14:paraId="24995C5C" w14:textId="77777777" w:rsidTr="00B64AA8">
        <w:tc>
          <w:tcPr>
            <w:tcW w:w="4643" w:type="dxa"/>
            <w:shd w:val="clear" w:color="auto" w:fill="auto"/>
          </w:tcPr>
          <w:p w14:paraId="2A1954DA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28D8EA18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7150B9" w:rsidRPr="00B64AA8" w14:paraId="0CD008E7" w14:textId="77777777" w:rsidTr="00B64AA8">
        <w:tc>
          <w:tcPr>
            <w:tcW w:w="4643" w:type="dxa"/>
            <w:shd w:val="clear" w:color="auto" w:fill="auto"/>
          </w:tcPr>
          <w:p w14:paraId="2A78ED65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7C380977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7150B9" w:rsidRPr="00B64AA8" w14:paraId="12E69237" w14:textId="77777777" w:rsidTr="00B64AA8">
        <w:tc>
          <w:tcPr>
            <w:tcW w:w="4643" w:type="dxa"/>
            <w:shd w:val="clear" w:color="auto" w:fill="auto"/>
          </w:tcPr>
          <w:p w14:paraId="23F24456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2034567C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7150B9" w:rsidRPr="00B64AA8" w14:paraId="78B96BD9" w14:textId="77777777" w:rsidTr="00B64AA8">
        <w:tc>
          <w:tcPr>
            <w:tcW w:w="4643" w:type="dxa"/>
            <w:shd w:val="clear" w:color="auto" w:fill="auto"/>
          </w:tcPr>
          <w:p w14:paraId="3284002E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0D07A108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há.</w:t>
            </w:r>
          </w:p>
        </w:tc>
      </w:tr>
      <w:tr w:rsidR="007150B9" w:rsidRPr="00B64AA8" w14:paraId="7DE9035E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7C6B49A8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3AF5AC8A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</w:t>
            </w:r>
            <w:r w:rsidR="004C0AAF" w:rsidRPr="00B64AA8">
              <w:rPr>
                <w:lang w:val="pt-BR"/>
              </w:rPr>
              <w:t>0</w:t>
            </w:r>
            <w:r w:rsidRPr="00B64AA8">
              <w:rPr>
                <w:lang w:val="pt-BR"/>
              </w:rPr>
              <w:t xml:space="preserve"> requisiç</w:t>
            </w:r>
            <w:r w:rsidR="004C0AAF" w:rsidRPr="00B64AA8">
              <w:rPr>
                <w:lang w:val="pt-BR"/>
              </w:rPr>
              <w:t>ões</w:t>
            </w:r>
            <w:r w:rsidRPr="00B64AA8">
              <w:rPr>
                <w:lang w:val="pt-BR"/>
              </w:rPr>
              <w:t>/segundo por usuário</w:t>
            </w:r>
          </w:p>
        </w:tc>
      </w:tr>
    </w:tbl>
    <w:p w14:paraId="6F333A29" w14:textId="77777777" w:rsidR="007150B9" w:rsidRPr="00D976FA" w:rsidRDefault="007150B9" w:rsidP="007150B9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7150B9" w:rsidRPr="00B64AA8" w14:paraId="4AC5E0E7" w14:textId="77777777" w:rsidTr="00B64AA8">
        <w:tc>
          <w:tcPr>
            <w:tcW w:w="4643" w:type="dxa"/>
            <w:shd w:val="clear" w:color="auto" w:fill="auto"/>
          </w:tcPr>
          <w:p w14:paraId="1B4B3141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2EAD55EB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7150B9" w:rsidRPr="00B64AA8" w14:paraId="21EAC7D1" w14:textId="77777777" w:rsidTr="00B64AA8">
        <w:tc>
          <w:tcPr>
            <w:tcW w:w="4643" w:type="dxa"/>
            <w:shd w:val="clear" w:color="auto" w:fill="auto"/>
          </w:tcPr>
          <w:p w14:paraId="2451D12A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71D20A87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99% do tempo </w:t>
            </w:r>
          </w:p>
        </w:tc>
      </w:tr>
      <w:tr w:rsidR="007150B9" w:rsidRPr="00B64AA8" w14:paraId="0A8E95BC" w14:textId="77777777" w:rsidTr="00B64AA8">
        <w:tc>
          <w:tcPr>
            <w:tcW w:w="4643" w:type="dxa"/>
            <w:shd w:val="clear" w:color="auto" w:fill="auto"/>
          </w:tcPr>
          <w:p w14:paraId="4700709F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76ED597A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1000ms em 90% das chamadas </w:t>
            </w:r>
          </w:p>
        </w:tc>
      </w:tr>
      <w:tr w:rsidR="007150B9" w:rsidRPr="00B64AA8" w14:paraId="2ABED406" w14:textId="77777777" w:rsidTr="00B64AA8">
        <w:tc>
          <w:tcPr>
            <w:tcW w:w="4643" w:type="dxa"/>
            <w:shd w:val="clear" w:color="auto" w:fill="auto"/>
          </w:tcPr>
          <w:p w14:paraId="1B12FCE1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427C0454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90%</w:t>
            </w:r>
          </w:p>
        </w:tc>
      </w:tr>
      <w:tr w:rsidR="007150B9" w:rsidRPr="00B64AA8" w14:paraId="7A537D3F" w14:textId="77777777" w:rsidTr="00B64AA8">
        <w:tc>
          <w:tcPr>
            <w:tcW w:w="4643" w:type="dxa"/>
            <w:shd w:val="clear" w:color="auto" w:fill="auto"/>
          </w:tcPr>
          <w:p w14:paraId="75D8A4EC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133BDB29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</w:t>
            </w:r>
          </w:p>
        </w:tc>
      </w:tr>
      <w:tr w:rsidR="007150B9" w:rsidRPr="00B64AA8" w14:paraId="4CE8F3BD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6FF8D36B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37D3A18A" w14:textId="77777777" w:rsidR="007150B9" w:rsidRPr="00B64AA8" w:rsidRDefault="007150B9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1FDB73E0" w14:textId="77777777" w:rsidR="007150B9" w:rsidRDefault="007150B9" w:rsidP="004245F1">
      <w:pPr>
        <w:rPr>
          <w:lang w:val="pt-BR"/>
        </w:rPr>
      </w:pPr>
    </w:p>
    <w:p w14:paraId="40F92687" w14:textId="77777777" w:rsidR="004C0AAF" w:rsidRPr="009C21D2" w:rsidRDefault="004C0AAF" w:rsidP="004C0AAF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Validar Dados</w:t>
      </w:r>
    </w:p>
    <w:p w14:paraId="3147CDD4" w14:textId="77777777" w:rsidR="004C0AAF" w:rsidRPr="00D976FA" w:rsidRDefault="004C0AAF" w:rsidP="004C0AAF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4545"/>
      </w:tblGrid>
      <w:tr w:rsidR="004C0AAF" w:rsidRPr="00B64AA8" w14:paraId="6F573109" w14:textId="77777777" w:rsidTr="00B64AA8">
        <w:tc>
          <w:tcPr>
            <w:tcW w:w="4643" w:type="dxa"/>
            <w:shd w:val="clear" w:color="auto" w:fill="auto"/>
          </w:tcPr>
          <w:p w14:paraId="2AB00E1E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3F1A4F0B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4C0AAF" w:rsidRPr="00B64AA8" w14:paraId="41D2E4FD" w14:textId="77777777" w:rsidTr="00B64AA8">
        <w:tc>
          <w:tcPr>
            <w:tcW w:w="4643" w:type="dxa"/>
            <w:shd w:val="clear" w:color="auto" w:fill="auto"/>
          </w:tcPr>
          <w:p w14:paraId="7F011084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66E38785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Necessária para todas as operações</w:t>
            </w:r>
          </w:p>
        </w:tc>
      </w:tr>
      <w:tr w:rsidR="004C0AAF" w:rsidRPr="00B64AA8" w14:paraId="4F2D2BA4" w14:textId="77777777" w:rsidTr="00B64AA8">
        <w:tc>
          <w:tcPr>
            <w:tcW w:w="4643" w:type="dxa"/>
            <w:shd w:val="clear" w:color="auto" w:fill="auto"/>
          </w:tcPr>
          <w:p w14:paraId="52A7986C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028F5143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Qualquer usuário logado no sistema</w:t>
            </w:r>
          </w:p>
        </w:tc>
      </w:tr>
      <w:tr w:rsidR="004C0AAF" w:rsidRPr="00B64AA8" w14:paraId="697F4435" w14:textId="77777777" w:rsidTr="00B64AA8">
        <w:tc>
          <w:tcPr>
            <w:tcW w:w="4643" w:type="dxa"/>
            <w:shd w:val="clear" w:color="auto" w:fill="auto"/>
          </w:tcPr>
          <w:p w14:paraId="12F0042E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1CDD1BC6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há.</w:t>
            </w:r>
          </w:p>
        </w:tc>
      </w:tr>
      <w:tr w:rsidR="004C0AAF" w:rsidRPr="00B64AA8" w14:paraId="21618EA3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526897D2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119522B7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 requisições/segundo por usuário</w:t>
            </w:r>
          </w:p>
        </w:tc>
      </w:tr>
    </w:tbl>
    <w:p w14:paraId="36A9D9FC" w14:textId="77777777" w:rsidR="004C0AAF" w:rsidRPr="00D976FA" w:rsidRDefault="004C0AAF" w:rsidP="004C0AAF">
      <w:pPr>
        <w:rPr>
          <w:lang w:val="pt-BR"/>
        </w:rPr>
      </w:pPr>
      <w:r w:rsidRPr="00D976FA"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4C0AAF" w:rsidRPr="00B64AA8" w14:paraId="6F82A48F" w14:textId="77777777" w:rsidTr="00B64AA8">
        <w:tc>
          <w:tcPr>
            <w:tcW w:w="4643" w:type="dxa"/>
            <w:shd w:val="clear" w:color="auto" w:fill="auto"/>
          </w:tcPr>
          <w:p w14:paraId="2D1C5910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33917D5A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4C0AAF" w:rsidRPr="00B64AA8" w14:paraId="4FF83848" w14:textId="77777777" w:rsidTr="00B64AA8">
        <w:tc>
          <w:tcPr>
            <w:tcW w:w="4643" w:type="dxa"/>
            <w:shd w:val="clear" w:color="auto" w:fill="auto"/>
          </w:tcPr>
          <w:p w14:paraId="01EFEB01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6C172BCD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99% do tempo </w:t>
            </w:r>
          </w:p>
        </w:tc>
      </w:tr>
      <w:tr w:rsidR="004C0AAF" w:rsidRPr="00B64AA8" w14:paraId="34606791" w14:textId="77777777" w:rsidTr="00B64AA8">
        <w:tc>
          <w:tcPr>
            <w:tcW w:w="4643" w:type="dxa"/>
            <w:shd w:val="clear" w:color="auto" w:fill="auto"/>
          </w:tcPr>
          <w:p w14:paraId="009406A4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49CF64F2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1000ms em 90% das chamadas </w:t>
            </w:r>
          </w:p>
        </w:tc>
      </w:tr>
      <w:tr w:rsidR="004C0AAF" w:rsidRPr="00B64AA8" w14:paraId="2A8BEA11" w14:textId="77777777" w:rsidTr="00B64AA8">
        <w:tc>
          <w:tcPr>
            <w:tcW w:w="4643" w:type="dxa"/>
            <w:shd w:val="clear" w:color="auto" w:fill="auto"/>
          </w:tcPr>
          <w:p w14:paraId="7171E7D6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39D7E57E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90%</w:t>
            </w:r>
          </w:p>
        </w:tc>
      </w:tr>
      <w:tr w:rsidR="004C0AAF" w:rsidRPr="00B64AA8" w14:paraId="6D07DBC5" w14:textId="77777777" w:rsidTr="00B64AA8">
        <w:tc>
          <w:tcPr>
            <w:tcW w:w="4643" w:type="dxa"/>
            <w:shd w:val="clear" w:color="auto" w:fill="auto"/>
          </w:tcPr>
          <w:p w14:paraId="549F591A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002A2CDD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</w:t>
            </w:r>
          </w:p>
        </w:tc>
      </w:tr>
      <w:tr w:rsidR="004C0AAF" w:rsidRPr="00B64AA8" w14:paraId="36B135A0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61870B54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14CA79D9" w14:textId="77777777" w:rsidR="004C0AAF" w:rsidRPr="00B64AA8" w:rsidRDefault="004C0AAF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47631304" w14:textId="77777777" w:rsidR="004C0AAF" w:rsidRDefault="004C0AAF" w:rsidP="004245F1">
      <w:pPr>
        <w:rPr>
          <w:lang w:val="pt-BR"/>
        </w:rPr>
      </w:pPr>
    </w:p>
    <w:p w14:paraId="3EDD5CC4" w14:textId="77777777" w:rsidR="004C0AAF" w:rsidRPr="009C21D2" w:rsidRDefault="004C0AAF" w:rsidP="004C0AAF">
      <w:pPr>
        <w:rPr>
          <w:b/>
          <w:bCs/>
          <w:lang w:val="pt-BR"/>
        </w:rPr>
      </w:pPr>
      <w:r w:rsidRPr="009C21D2">
        <w:rPr>
          <w:b/>
          <w:bCs/>
          <w:lang w:val="pt-BR"/>
        </w:rPr>
        <w:t xml:space="preserve">Serviço </w:t>
      </w:r>
      <w:r>
        <w:rPr>
          <w:b/>
          <w:bCs/>
          <w:lang w:val="pt-BR"/>
        </w:rPr>
        <w:t>Autenticar Usuário</w:t>
      </w:r>
    </w:p>
    <w:p w14:paraId="4D3C9CA6" w14:textId="77777777" w:rsidR="00C74037" w:rsidRPr="00D976FA" w:rsidRDefault="00C74037" w:rsidP="00C7403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2"/>
        <w:gridCol w:w="4529"/>
      </w:tblGrid>
      <w:tr w:rsidR="00C74037" w:rsidRPr="00B64AA8" w14:paraId="53FAF61B" w14:textId="77777777" w:rsidTr="00B64AA8">
        <w:tc>
          <w:tcPr>
            <w:tcW w:w="4643" w:type="dxa"/>
            <w:shd w:val="clear" w:color="auto" w:fill="auto"/>
          </w:tcPr>
          <w:p w14:paraId="29527727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Política</w:t>
            </w:r>
          </w:p>
        </w:tc>
        <w:tc>
          <w:tcPr>
            <w:tcW w:w="4644" w:type="dxa"/>
            <w:shd w:val="clear" w:color="auto" w:fill="auto"/>
          </w:tcPr>
          <w:p w14:paraId="5BB1EDC1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C74037" w:rsidRPr="00B64AA8" w14:paraId="267B0506" w14:textId="77777777" w:rsidTr="00B64AA8">
        <w:tc>
          <w:tcPr>
            <w:tcW w:w="4643" w:type="dxa"/>
            <w:shd w:val="clear" w:color="auto" w:fill="auto"/>
          </w:tcPr>
          <w:p w14:paraId="5DC04059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Autenticação</w:t>
            </w:r>
          </w:p>
        </w:tc>
        <w:tc>
          <w:tcPr>
            <w:tcW w:w="4644" w:type="dxa"/>
            <w:shd w:val="clear" w:color="auto" w:fill="auto"/>
          </w:tcPr>
          <w:p w14:paraId="33718EAB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Utilização de multifator via </w:t>
            </w:r>
            <w:proofErr w:type="spellStart"/>
            <w:r w:rsidRPr="00B64AA8">
              <w:rPr>
                <w:lang w:val="pt-BR"/>
              </w:rPr>
              <w:t>email</w:t>
            </w:r>
            <w:proofErr w:type="spellEnd"/>
            <w:r w:rsidRPr="00B64AA8">
              <w:rPr>
                <w:lang w:val="pt-BR"/>
              </w:rPr>
              <w:t xml:space="preserve"> e </w:t>
            </w:r>
            <w:proofErr w:type="spellStart"/>
            <w:r w:rsidRPr="00B64AA8">
              <w:rPr>
                <w:lang w:val="pt-BR"/>
              </w:rPr>
              <w:t>OAuth</w:t>
            </w:r>
            <w:proofErr w:type="spellEnd"/>
          </w:p>
        </w:tc>
      </w:tr>
      <w:tr w:rsidR="00C74037" w:rsidRPr="00B64AA8" w14:paraId="0948FDCE" w14:textId="77777777" w:rsidTr="00B64AA8">
        <w:tc>
          <w:tcPr>
            <w:tcW w:w="4643" w:type="dxa"/>
            <w:shd w:val="clear" w:color="auto" w:fill="auto"/>
          </w:tcPr>
          <w:p w14:paraId="587C74EB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Autorização</w:t>
            </w:r>
          </w:p>
        </w:tc>
        <w:tc>
          <w:tcPr>
            <w:tcW w:w="4644" w:type="dxa"/>
            <w:shd w:val="clear" w:color="auto" w:fill="auto"/>
          </w:tcPr>
          <w:p w14:paraId="399E4EFC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Qualquer pessoa pode </w:t>
            </w:r>
            <w:r w:rsidR="00BD38AC" w:rsidRPr="00B64AA8">
              <w:rPr>
                <w:lang w:val="pt-BR"/>
              </w:rPr>
              <w:t>tentar se autenticar.</w:t>
            </w:r>
          </w:p>
        </w:tc>
      </w:tr>
      <w:tr w:rsidR="00C74037" w:rsidRPr="00B64AA8" w14:paraId="0BC7E0B9" w14:textId="77777777" w:rsidTr="00B64AA8">
        <w:tc>
          <w:tcPr>
            <w:tcW w:w="4643" w:type="dxa"/>
            <w:shd w:val="clear" w:color="auto" w:fill="auto"/>
          </w:tcPr>
          <w:p w14:paraId="503D7CA9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</w:t>
            </w:r>
          </w:p>
        </w:tc>
        <w:tc>
          <w:tcPr>
            <w:tcW w:w="4644" w:type="dxa"/>
            <w:shd w:val="clear" w:color="auto" w:fill="auto"/>
          </w:tcPr>
          <w:p w14:paraId="61E43B68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Criptografia de senhas ao</w:t>
            </w:r>
            <w:r w:rsidR="00A14BB9" w:rsidRPr="00B64AA8">
              <w:rPr>
                <w:lang w:val="pt-BR"/>
              </w:rPr>
              <w:t xml:space="preserve"> verificar</w:t>
            </w:r>
            <w:r w:rsidR="0014379B" w:rsidRPr="00B64AA8">
              <w:rPr>
                <w:lang w:val="pt-BR"/>
              </w:rPr>
              <w:t xml:space="preserve"> no banco de dados.</w:t>
            </w:r>
          </w:p>
        </w:tc>
      </w:tr>
      <w:tr w:rsidR="00C74037" w:rsidRPr="00B64AA8" w14:paraId="04669263" w14:textId="77777777" w:rsidTr="00B64AA8">
        <w:trPr>
          <w:trHeight w:val="90"/>
        </w:trPr>
        <w:tc>
          <w:tcPr>
            <w:tcW w:w="4643" w:type="dxa"/>
            <w:shd w:val="clear" w:color="auto" w:fill="auto"/>
          </w:tcPr>
          <w:p w14:paraId="0E04C7D1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Limites de Uso</w:t>
            </w:r>
          </w:p>
        </w:tc>
        <w:tc>
          <w:tcPr>
            <w:tcW w:w="4644" w:type="dxa"/>
            <w:shd w:val="clear" w:color="auto" w:fill="auto"/>
          </w:tcPr>
          <w:p w14:paraId="68724FA6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Não há, já que o banco de dados seria escalável de acordo com a demanda.</w:t>
            </w:r>
          </w:p>
        </w:tc>
      </w:tr>
    </w:tbl>
    <w:p w14:paraId="6E0A95D6" w14:textId="77777777" w:rsidR="00C74037" w:rsidRPr="00D976FA" w:rsidRDefault="00C74037" w:rsidP="00C74037">
      <w:pPr>
        <w:rPr>
          <w:lang w:val="pt-BR"/>
        </w:rPr>
      </w:pPr>
      <w:r w:rsidRPr="00D976FA">
        <w:rPr>
          <w:lang w:val="pt-BR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540"/>
      </w:tblGrid>
      <w:tr w:rsidR="00C74037" w:rsidRPr="00B64AA8" w14:paraId="7B3F6B4B" w14:textId="77777777" w:rsidTr="00B64AA8">
        <w:tc>
          <w:tcPr>
            <w:tcW w:w="4643" w:type="dxa"/>
            <w:shd w:val="clear" w:color="auto" w:fill="auto"/>
          </w:tcPr>
          <w:p w14:paraId="27232396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SLA</w:t>
            </w:r>
          </w:p>
        </w:tc>
        <w:tc>
          <w:tcPr>
            <w:tcW w:w="4644" w:type="dxa"/>
            <w:shd w:val="clear" w:color="auto" w:fill="auto"/>
          </w:tcPr>
          <w:p w14:paraId="0A18FA1A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Como</w:t>
            </w:r>
          </w:p>
        </w:tc>
      </w:tr>
      <w:tr w:rsidR="00C74037" w:rsidRPr="00B64AA8" w14:paraId="0AF72319" w14:textId="77777777" w:rsidTr="00B64AA8">
        <w:tc>
          <w:tcPr>
            <w:tcW w:w="4643" w:type="dxa"/>
            <w:shd w:val="clear" w:color="auto" w:fill="auto"/>
          </w:tcPr>
          <w:p w14:paraId="4B0410C2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Disponibilidade</w:t>
            </w:r>
          </w:p>
        </w:tc>
        <w:tc>
          <w:tcPr>
            <w:tcW w:w="4644" w:type="dxa"/>
            <w:shd w:val="clear" w:color="auto" w:fill="auto"/>
          </w:tcPr>
          <w:p w14:paraId="7603CDB2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99,9% do tempo </w:t>
            </w:r>
          </w:p>
        </w:tc>
      </w:tr>
      <w:tr w:rsidR="00C74037" w:rsidRPr="00B64AA8" w14:paraId="4688D16F" w14:textId="77777777" w:rsidTr="00B64AA8">
        <w:tc>
          <w:tcPr>
            <w:tcW w:w="4643" w:type="dxa"/>
            <w:shd w:val="clear" w:color="auto" w:fill="auto"/>
          </w:tcPr>
          <w:p w14:paraId="460A2C1B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Tempo de Resposta</w:t>
            </w:r>
          </w:p>
        </w:tc>
        <w:tc>
          <w:tcPr>
            <w:tcW w:w="4644" w:type="dxa"/>
            <w:shd w:val="clear" w:color="auto" w:fill="auto"/>
          </w:tcPr>
          <w:p w14:paraId="0F4AE03A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 xml:space="preserve">Não deve ultrapassar 1500ms em 99% das chamadas </w:t>
            </w:r>
          </w:p>
        </w:tc>
      </w:tr>
      <w:tr w:rsidR="00C74037" w:rsidRPr="00B64AA8" w14:paraId="57105536" w14:textId="77777777" w:rsidTr="00B64AA8">
        <w:tc>
          <w:tcPr>
            <w:tcW w:w="4643" w:type="dxa"/>
            <w:shd w:val="clear" w:color="auto" w:fill="auto"/>
          </w:tcPr>
          <w:p w14:paraId="09D76A4A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de Sucesso</w:t>
            </w:r>
          </w:p>
        </w:tc>
        <w:tc>
          <w:tcPr>
            <w:tcW w:w="4644" w:type="dxa"/>
            <w:shd w:val="clear" w:color="auto" w:fill="auto"/>
          </w:tcPr>
          <w:p w14:paraId="28155FFE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Taxa mínima de sucesso de 99,99%</w:t>
            </w:r>
          </w:p>
        </w:tc>
      </w:tr>
      <w:tr w:rsidR="00C74037" w:rsidRPr="00B64AA8" w14:paraId="0D8D147D" w14:textId="77777777" w:rsidTr="00B64AA8">
        <w:tc>
          <w:tcPr>
            <w:tcW w:w="4643" w:type="dxa"/>
            <w:shd w:val="clear" w:color="auto" w:fill="auto"/>
          </w:tcPr>
          <w:p w14:paraId="28A1CC77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Capacidade de processamento</w:t>
            </w:r>
          </w:p>
        </w:tc>
        <w:tc>
          <w:tcPr>
            <w:tcW w:w="4644" w:type="dxa"/>
            <w:shd w:val="clear" w:color="auto" w:fill="auto"/>
          </w:tcPr>
          <w:p w14:paraId="622DAE85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100 requisições/segundo</w:t>
            </w:r>
          </w:p>
        </w:tc>
      </w:tr>
      <w:tr w:rsidR="00C74037" w:rsidRPr="00B64AA8" w14:paraId="724ACEE1" w14:textId="77777777" w:rsidTr="00B64AA8">
        <w:tc>
          <w:tcPr>
            <w:tcW w:w="4643" w:type="dxa"/>
            <w:shd w:val="clear" w:color="auto" w:fill="auto"/>
          </w:tcPr>
          <w:p w14:paraId="7857AFA9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Suporte técnico</w:t>
            </w:r>
          </w:p>
        </w:tc>
        <w:tc>
          <w:tcPr>
            <w:tcW w:w="4644" w:type="dxa"/>
            <w:shd w:val="clear" w:color="auto" w:fill="auto"/>
          </w:tcPr>
          <w:p w14:paraId="56FAE5B2" w14:textId="77777777" w:rsidR="00C74037" w:rsidRPr="00B64AA8" w:rsidRDefault="00C74037" w:rsidP="00B64AA8">
            <w:pPr>
              <w:rPr>
                <w:lang w:val="pt-BR"/>
              </w:rPr>
            </w:pPr>
            <w:r w:rsidRPr="00B64AA8">
              <w:rPr>
                <w:lang w:val="pt-BR"/>
              </w:rPr>
              <w:t>Disponível todos os dias, das 9h às 18h, com resposta em até 1 dia útil</w:t>
            </w:r>
          </w:p>
        </w:tc>
      </w:tr>
    </w:tbl>
    <w:p w14:paraId="3AEF7930" w14:textId="77777777" w:rsidR="004C0AAF" w:rsidRPr="00D976FA" w:rsidRDefault="004C0AAF" w:rsidP="004245F1">
      <w:pPr>
        <w:rPr>
          <w:lang w:val="pt-BR"/>
        </w:rPr>
      </w:pPr>
    </w:p>
    <w:p w14:paraId="1008EC0D" w14:textId="77777777" w:rsidR="001248B7" w:rsidRPr="00AB19F1" w:rsidRDefault="001248B7" w:rsidP="004245F1">
      <w:pPr>
        <w:pStyle w:val="Heading1"/>
      </w:pPr>
      <w:bookmarkStart w:id="17" w:name="_Toc117256972"/>
      <w:bookmarkStart w:id="18" w:name="_Toc148719322"/>
      <w:r w:rsidRPr="00AB19F1">
        <w:t>Diagrama de Realização de Serviços</w:t>
      </w:r>
      <w:bookmarkEnd w:id="17"/>
      <w:bookmarkEnd w:id="18"/>
      <w:r w:rsidRPr="00AB19F1">
        <w:t xml:space="preserve"> </w:t>
      </w:r>
    </w:p>
    <w:p w14:paraId="41545862" w14:textId="77777777" w:rsidR="001248B7" w:rsidRPr="00D976FA" w:rsidRDefault="001248B7" w:rsidP="004245F1">
      <w:pPr>
        <w:rPr>
          <w:highlight w:val="yellow"/>
          <w:lang w:val="pt-BR"/>
        </w:rPr>
      </w:pPr>
    </w:p>
    <w:p w14:paraId="429A1E3D" w14:textId="577C98A8" w:rsidR="001248B7" w:rsidRPr="00D976FA" w:rsidRDefault="00F92CB3" w:rsidP="004245F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F93953" wp14:editId="437F6CC6">
            <wp:extent cx="4095705" cy="4630366"/>
            <wp:effectExtent l="0" t="0" r="0" b="5715"/>
            <wp:docPr id="1922101984" name="Picture 1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1984" name="Picture 1" descr="A diagram of a computer serv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477" cy="46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F409" w14:textId="662AC36A" w:rsidR="001248B7" w:rsidRDefault="00F92CB3" w:rsidP="004245F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197A5B5" wp14:editId="49DC671E">
            <wp:extent cx="5156200" cy="6045200"/>
            <wp:effectExtent l="0" t="0" r="0" b="0"/>
            <wp:docPr id="1905746034" name="Picture 2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46034" name="Picture 2" descr="A diagram of a software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51B1" w14:textId="77777777" w:rsidR="00FB2160" w:rsidRDefault="00FB2160" w:rsidP="004245F1">
      <w:pPr>
        <w:rPr>
          <w:lang w:val="pt-BR"/>
        </w:rPr>
      </w:pPr>
    </w:p>
    <w:p w14:paraId="17C68D62" w14:textId="7D138A7F" w:rsidR="00FB2160" w:rsidRDefault="00FB2160" w:rsidP="004245F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1B52DEF" wp14:editId="146D035D">
            <wp:extent cx="2085975" cy="3209193"/>
            <wp:effectExtent l="0" t="0" r="0" b="4445"/>
            <wp:docPr id="2103491339" name="Picture 3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1339" name="Picture 3" descr="A diagram of a software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81" cy="3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B8A" w14:textId="77777777" w:rsidR="007339EE" w:rsidRDefault="007339EE" w:rsidP="004245F1">
      <w:pPr>
        <w:rPr>
          <w:lang w:val="pt-BR"/>
        </w:rPr>
      </w:pPr>
    </w:p>
    <w:p w14:paraId="69C325F7" w14:textId="77777777" w:rsidR="007339EE" w:rsidRDefault="007339EE" w:rsidP="004245F1">
      <w:pPr>
        <w:rPr>
          <w:lang w:val="pt-BR"/>
        </w:rPr>
      </w:pPr>
    </w:p>
    <w:p w14:paraId="58B38F9C" w14:textId="41A9E746" w:rsidR="007339EE" w:rsidRDefault="007339EE" w:rsidP="004245F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E1A4C76" wp14:editId="372832A1">
            <wp:extent cx="1994171" cy="3722451"/>
            <wp:effectExtent l="0" t="0" r="0" b="0"/>
            <wp:docPr id="1176071181" name="Picture 4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1181" name="Picture 4" descr="A diagram of a servic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222" cy="37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C9D" w14:textId="1204523A" w:rsidR="00AD5A72" w:rsidRDefault="00AD5A72" w:rsidP="004245F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AD3367D" wp14:editId="51D96E8D">
            <wp:extent cx="1143000" cy="3835400"/>
            <wp:effectExtent l="0" t="0" r="0" b="0"/>
            <wp:docPr id="1654276785" name="Picture 5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76785" name="Picture 5" descr="A diagram of a servic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838C" w14:textId="77777777" w:rsidR="00725DBB" w:rsidRDefault="00725DBB" w:rsidP="004245F1">
      <w:pPr>
        <w:rPr>
          <w:lang w:val="pt-BR"/>
        </w:rPr>
      </w:pPr>
    </w:p>
    <w:p w14:paraId="1FDE469A" w14:textId="248DABB8" w:rsidR="00725DBB" w:rsidRDefault="00725DBB" w:rsidP="004245F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018ADB" wp14:editId="4E4B3BCA">
            <wp:extent cx="1333500" cy="3683000"/>
            <wp:effectExtent l="0" t="0" r="0" b="0"/>
            <wp:docPr id="1397904425" name="Picture 6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4425" name="Picture 6" descr="A diagram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EA0B" w14:textId="77777777" w:rsidR="00725DBB" w:rsidRDefault="00725DBB" w:rsidP="004245F1">
      <w:pPr>
        <w:rPr>
          <w:lang w:val="pt-BR"/>
        </w:rPr>
      </w:pPr>
    </w:p>
    <w:p w14:paraId="2AFF359C" w14:textId="0C22A7E6" w:rsidR="00725DBB" w:rsidRDefault="00725DBB" w:rsidP="004245F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88FDF8C" wp14:editId="74553ACD">
            <wp:extent cx="1155700" cy="3073400"/>
            <wp:effectExtent l="0" t="0" r="0" b="0"/>
            <wp:docPr id="500657148" name="Picture 7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7148" name="Picture 7" descr="A diagram of a software syste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3B2" w14:textId="77777777" w:rsidR="00C21810" w:rsidRDefault="00C21810" w:rsidP="004245F1">
      <w:pPr>
        <w:rPr>
          <w:lang w:val="pt-BR"/>
        </w:rPr>
      </w:pPr>
    </w:p>
    <w:p w14:paraId="20F9EBD7" w14:textId="19070584" w:rsidR="00C21810" w:rsidRPr="00D976FA" w:rsidRDefault="00C21810" w:rsidP="004245F1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D6B4C21" wp14:editId="5482540E">
            <wp:extent cx="2438400" cy="5905500"/>
            <wp:effectExtent l="0" t="0" r="0" b="0"/>
            <wp:docPr id="1650124121" name="Picture 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24121" name="Picture 9" descr="A diagram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810" w:rsidRPr="00D976FA" w:rsidSect="00915D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7ED4D" w14:textId="77777777" w:rsidR="00B64AA8" w:rsidRDefault="00B64AA8">
      <w:r>
        <w:separator/>
      </w:r>
    </w:p>
  </w:endnote>
  <w:endnote w:type="continuationSeparator" w:id="0">
    <w:p w14:paraId="01E8412A" w14:textId="77777777" w:rsidR="00B64AA8" w:rsidRDefault="00B6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B1939" w14:textId="77777777" w:rsidR="000D242B" w:rsidRDefault="000D2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9825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TP</w:t>
    </w:r>
    <w:r w:rsidR="009B32A4">
      <w:rPr>
        <w:lang w:val="pt-BR"/>
      </w:rPr>
      <w:t>M</w:t>
    </w:r>
    <w:r>
      <w:rPr>
        <w:lang w:val="pt-BR"/>
      </w:rPr>
      <w:t>_</w:t>
    </w:r>
    <w:r w:rsidR="00A64566">
      <w:rPr>
        <w:lang w:val="pt-BR"/>
      </w:rPr>
      <w:t>Fase</w:t>
    </w:r>
    <w:proofErr w:type="spellEnd"/>
    <w:r w:rsidR="00A64566">
      <w:rPr>
        <w:lang w:val="pt-BR"/>
      </w:rPr>
      <w:t xml:space="preserve"> de </w:t>
    </w:r>
    <w:r w:rsidR="001248B7">
      <w:rPr>
        <w:lang w:val="pt-BR"/>
      </w:rPr>
      <w:t>Design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1EDAC" w14:textId="77777777" w:rsidR="000D242B" w:rsidRDefault="000D2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E1579" w14:textId="77777777" w:rsidR="00B64AA8" w:rsidRDefault="00B64AA8">
      <w:r>
        <w:separator/>
      </w:r>
    </w:p>
  </w:footnote>
  <w:footnote w:type="continuationSeparator" w:id="0">
    <w:p w14:paraId="1BA47BAA" w14:textId="77777777" w:rsidR="00B64AA8" w:rsidRDefault="00B64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21606" w14:textId="77777777" w:rsidR="000D242B" w:rsidRDefault="000D2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1FC2EF3B" w14:textId="77777777" w:rsidTr="003474F5">
      <w:trPr>
        <w:trHeight w:val="1651"/>
        <w:jc w:val="center"/>
      </w:trPr>
      <w:tc>
        <w:tcPr>
          <w:tcW w:w="1533" w:type="dxa"/>
        </w:tcPr>
        <w:p w14:paraId="36DBB060" w14:textId="77777777" w:rsidR="002F0E81" w:rsidRDefault="00A035ED" w:rsidP="002101E2">
          <w:pPr>
            <w:pStyle w:val="Header"/>
            <w:snapToGrid w:val="0"/>
            <w:ind w:left="-70"/>
            <w:rPr>
              <w:sz w:val="16"/>
            </w:rPr>
          </w:pPr>
          <w:r w:rsidRPr="0064635F">
            <w:rPr>
              <w:noProof/>
            </w:rPr>
            <w:drawing>
              <wp:inline distT="0" distB="0" distL="0" distR="0" wp14:anchorId="5F7B9B6D" wp14:editId="2406857B">
                <wp:extent cx="889000" cy="546100"/>
                <wp:effectExtent l="0" t="0" r="0" b="0"/>
                <wp:docPr id="1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250A2FCA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12D814DA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06A4B914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5CEB7C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14607597" w14:textId="77777777" w:rsidR="002F0E81" w:rsidRDefault="002F0E81" w:rsidP="0044002D">
    <w:pPr>
      <w:pStyle w:val="Header"/>
    </w:pPr>
  </w:p>
  <w:p w14:paraId="538BDC73" w14:textId="77777777" w:rsidR="002F0E81" w:rsidRPr="0044002D" w:rsidRDefault="002F0E81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3C39" w14:textId="77777777" w:rsidR="000D242B" w:rsidRDefault="000D2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1225570">
    <w:abstractNumId w:val="1"/>
  </w:num>
  <w:num w:numId="2" w16cid:durableId="890070373">
    <w:abstractNumId w:val="2"/>
  </w:num>
  <w:num w:numId="3" w16cid:durableId="709963331">
    <w:abstractNumId w:val="3"/>
  </w:num>
  <w:num w:numId="4" w16cid:durableId="1870027030">
    <w:abstractNumId w:val="4"/>
  </w:num>
  <w:num w:numId="5" w16cid:durableId="2047827717">
    <w:abstractNumId w:val="5"/>
  </w:num>
  <w:num w:numId="6" w16cid:durableId="31156508">
    <w:abstractNumId w:val="6"/>
  </w:num>
  <w:num w:numId="7" w16cid:durableId="316345695">
    <w:abstractNumId w:val="18"/>
  </w:num>
  <w:num w:numId="8" w16cid:durableId="737173870">
    <w:abstractNumId w:val="7"/>
  </w:num>
  <w:num w:numId="9" w16cid:durableId="255940820">
    <w:abstractNumId w:val="15"/>
  </w:num>
  <w:num w:numId="10" w16cid:durableId="102654538">
    <w:abstractNumId w:val="17"/>
  </w:num>
  <w:num w:numId="11" w16cid:durableId="1945795671">
    <w:abstractNumId w:val="13"/>
  </w:num>
  <w:num w:numId="12" w16cid:durableId="2080205582">
    <w:abstractNumId w:val="16"/>
  </w:num>
  <w:num w:numId="13" w16cid:durableId="1006245738">
    <w:abstractNumId w:val="8"/>
  </w:num>
  <w:num w:numId="14" w16cid:durableId="25522665">
    <w:abstractNumId w:val="9"/>
  </w:num>
  <w:num w:numId="15" w16cid:durableId="1074013374">
    <w:abstractNumId w:val="11"/>
  </w:num>
  <w:num w:numId="16" w16cid:durableId="1389837984">
    <w:abstractNumId w:val="10"/>
  </w:num>
  <w:num w:numId="17" w16cid:durableId="1122186808">
    <w:abstractNumId w:val="12"/>
  </w:num>
  <w:num w:numId="18" w16cid:durableId="961689173">
    <w:abstractNumId w:val="0"/>
  </w:num>
  <w:num w:numId="19" w16cid:durableId="355811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2274D"/>
    <w:rsid w:val="0004121A"/>
    <w:rsid w:val="00055E39"/>
    <w:rsid w:val="0006417F"/>
    <w:rsid w:val="00072272"/>
    <w:rsid w:val="000A567E"/>
    <w:rsid w:val="000C242C"/>
    <w:rsid w:val="000C3257"/>
    <w:rsid w:val="000D242B"/>
    <w:rsid w:val="000D7557"/>
    <w:rsid w:val="000E6AA7"/>
    <w:rsid w:val="001026EB"/>
    <w:rsid w:val="0010378A"/>
    <w:rsid w:val="00115661"/>
    <w:rsid w:val="001248B7"/>
    <w:rsid w:val="0012577E"/>
    <w:rsid w:val="001275FB"/>
    <w:rsid w:val="0014379B"/>
    <w:rsid w:val="00157D18"/>
    <w:rsid w:val="00160D83"/>
    <w:rsid w:val="00164FC0"/>
    <w:rsid w:val="00173D36"/>
    <w:rsid w:val="001C0D96"/>
    <w:rsid w:val="001D61D6"/>
    <w:rsid w:val="001E0B8B"/>
    <w:rsid w:val="001E7D46"/>
    <w:rsid w:val="001F2F48"/>
    <w:rsid w:val="002101E2"/>
    <w:rsid w:val="00210D8B"/>
    <w:rsid w:val="002518AF"/>
    <w:rsid w:val="00265B68"/>
    <w:rsid w:val="00280F39"/>
    <w:rsid w:val="00292804"/>
    <w:rsid w:val="002A67E3"/>
    <w:rsid w:val="002C395F"/>
    <w:rsid w:val="002C578F"/>
    <w:rsid w:val="002D129A"/>
    <w:rsid w:val="002E097E"/>
    <w:rsid w:val="002F0E81"/>
    <w:rsid w:val="003354E8"/>
    <w:rsid w:val="00342E76"/>
    <w:rsid w:val="00344C9F"/>
    <w:rsid w:val="00345B01"/>
    <w:rsid w:val="003474F5"/>
    <w:rsid w:val="00347949"/>
    <w:rsid w:val="00352F47"/>
    <w:rsid w:val="003A3913"/>
    <w:rsid w:val="003B2691"/>
    <w:rsid w:val="003B676F"/>
    <w:rsid w:val="003C487E"/>
    <w:rsid w:val="003E197E"/>
    <w:rsid w:val="00403135"/>
    <w:rsid w:val="0040558B"/>
    <w:rsid w:val="004103EC"/>
    <w:rsid w:val="00416D26"/>
    <w:rsid w:val="00423EC3"/>
    <w:rsid w:val="004245F1"/>
    <w:rsid w:val="004307C4"/>
    <w:rsid w:val="00435EF8"/>
    <w:rsid w:val="0044002D"/>
    <w:rsid w:val="0046146D"/>
    <w:rsid w:val="004710E0"/>
    <w:rsid w:val="00485F97"/>
    <w:rsid w:val="00497C78"/>
    <w:rsid w:val="004A43B6"/>
    <w:rsid w:val="004C0AAF"/>
    <w:rsid w:val="004D0144"/>
    <w:rsid w:val="005036A9"/>
    <w:rsid w:val="00516A76"/>
    <w:rsid w:val="005316E4"/>
    <w:rsid w:val="0054440B"/>
    <w:rsid w:val="00561F9B"/>
    <w:rsid w:val="00562C53"/>
    <w:rsid w:val="00577D39"/>
    <w:rsid w:val="0058594F"/>
    <w:rsid w:val="005B11F2"/>
    <w:rsid w:val="005D234A"/>
    <w:rsid w:val="005D38BD"/>
    <w:rsid w:val="005D4CCE"/>
    <w:rsid w:val="00600B4C"/>
    <w:rsid w:val="00621FBC"/>
    <w:rsid w:val="0062509B"/>
    <w:rsid w:val="006300F2"/>
    <w:rsid w:val="00630B54"/>
    <w:rsid w:val="00641079"/>
    <w:rsid w:val="006728FD"/>
    <w:rsid w:val="0068048B"/>
    <w:rsid w:val="006910FD"/>
    <w:rsid w:val="0069424A"/>
    <w:rsid w:val="006A0E8B"/>
    <w:rsid w:val="006A1689"/>
    <w:rsid w:val="006A16AD"/>
    <w:rsid w:val="006B3754"/>
    <w:rsid w:val="006F0B22"/>
    <w:rsid w:val="006F3548"/>
    <w:rsid w:val="007150B9"/>
    <w:rsid w:val="0072500A"/>
    <w:rsid w:val="00725DBB"/>
    <w:rsid w:val="007339EE"/>
    <w:rsid w:val="00736DEA"/>
    <w:rsid w:val="00757379"/>
    <w:rsid w:val="0075779E"/>
    <w:rsid w:val="007577E7"/>
    <w:rsid w:val="007628F7"/>
    <w:rsid w:val="00797CFA"/>
    <w:rsid w:val="007B2FB3"/>
    <w:rsid w:val="007B7814"/>
    <w:rsid w:val="007C2A05"/>
    <w:rsid w:val="007E2C5A"/>
    <w:rsid w:val="007E6EE9"/>
    <w:rsid w:val="008119A3"/>
    <w:rsid w:val="00830371"/>
    <w:rsid w:val="00851F4E"/>
    <w:rsid w:val="0085571F"/>
    <w:rsid w:val="00857CF0"/>
    <w:rsid w:val="00873422"/>
    <w:rsid w:val="0088711C"/>
    <w:rsid w:val="008A5EA9"/>
    <w:rsid w:val="008C2AE5"/>
    <w:rsid w:val="008D2C0F"/>
    <w:rsid w:val="008D4271"/>
    <w:rsid w:val="008D63BB"/>
    <w:rsid w:val="008D7A44"/>
    <w:rsid w:val="008E4651"/>
    <w:rsid w:val="008F61C0"/>
    <w:rsid w:val="00910CC8"/>
    <w:rsid w:val="00915DCC"/>
    <w:rsid w:val="00925964"/>
    <w:rsid w:val="00975234"/>
    <w:rsid w:val="0099310E"/>
    <w:rsid w:val="00996AE3"/>
    <w:rsid w:val="009A1F09"/>
    <w:rsid w:val="009B13CF"/>
    <w:rsid w:val="009B32A4"/>
    <w:rsid w:val="009B5521"/>
    <w:rsid w:val="009C02E6"/>
    <w:rsid w:val="009C21D2"/>
    <w:rsid w:val="009D50EA"/>
    <w:rsid w:val="009D60C2"/>
    <w:rsid w:val="00A035ED"/>
    <w:rsid w:val="00A0456E"/>
    <w:rsid w:val="00A048F5"/>
    <w:rsid w:val="00A0497F"/>
    <w:rsid w:val="00A103EA"/>
    <w:rsid w:val="00A1050A"/>
    <w:rsid w:val="00A11686"/>
    <w:rsid w:val="00A14BB9"/>
    <w:rsid w:val="00A16B27"/>
    <w:rsid w:val="00A36380"/>
    <w:rsid w:val="00A47FAD"/>
    <w:rsid w:val="00A5015C"/>
    <w:rsid w:val="00A57BEF"/>
    <w:rsid w:val="00A64566"/>
    <w:rsid w:val="00A64F66"/>
    <w:rsid w:val="00A666EB"/>
    <w:rsid w:val="00A66DA1"/>
    <w:rsid w:val="00A67C1C"/>
    <w:rsid w:val="00A8419A"/>
    <w:rsid w:val="00AA1865"/>
    <w:rsid w:val="00AD068F"/>
    <w:rsid w:val="00AD5A72"/>
    <w:rsid w:val="00AE18DE"/>
    <w:rsid w:val="00B61AC0"/>
    <w:rsid w:val="00B64AA8"/>
    <w:rsid w:val="00B76FF3"/>
    <w:rsid w:val="00B9190A"/>
    <w:rsid w:val="00BA4CE9"/>
    <w:rsid w:val="00BB48A1"/>
    <w:rsid w:val="00BC3369"/>
    <w:rsid w:val="00BD38AC"/>
    <w:rsid w:val="00BD6639"/>
    <w:rsid w:val="00BD73B3"/>
    <w:rsid w:val="00BD7A89"/>
    <w:rsid w:val="00BE2576"/>
    <w:rsid w:val="00BF32A1"/>
    <w:rsid w:val="00BF4112"/>
    <w:rsid w:val="00C031A9"/>
    <w:rsid w:val="00C21810"/>
    <w:rsid w:val="00C26527"/>
    <w:rsid w:val="00C74037"/>
    <w:rsid w:val="00C7420D"/>
    <w:rsid w:val="00C7688C"/>
    <w:rsid w:val="00C809D9"/>
    <w:rsid w:val="00C83F97"/>
    <w:rsid w:val="00C84FAD"/>
    <w:rsid w:val="00C9585F"/>
    <w:rsid w:val="00C96CDF"/>
    <w:rsid w:val="00CB0BC5"/>
    <w:rsid w:val="00CB41E0"/>
    <w:rsid w:val="00CB5D70"/>
    <w:rsid w:val="00CB6668"/>
    <w:rsid w:val="00CD07C8"/>
    <w:rsid w:val="00D10153"/>
    <w:rsid w:val="00D21475"/>
    <w:rsid w:val="00D54FCA"/>
    <w:rsid w:val="00D81D24"/>
    <w:rsid w:val="00D91071"/>
    <w:rsid w:val="00D976FA"/>
    <w:rsid w:val="00D97BB4"/>
    <w:rsid w:val="00DD051D"/>
    <w:rsid w:val="00DD7040"/>
    <w:rsid w:val="00DE1B65"/>
    <w:rsid w:val="00DF10FA"/>
    <w:rsid w:val="00DF6993"/>
    <w:rsid w:val="00DF6A58"/>
    <w:rsid w:val="00E01492"/>
    <w:rsid w:val="00E115D8"/>
    <w:rsid w:val="00E45B7D"/>
    <w:rsid w:val="00E61950"/>
    <w:rsid w:val="00E72146"/>
    <w:rsid w:val="00E800F8"/>
    <w:rsid w:val="00ED6CC8"/>
    <w:rsid w:val="00ED7C19"/>
    <w:rsid w:val="00EF4771"/>
    <w:rsid w:val="00F11043"/>
    <w:rsid w:val="00F27CB1"/>
    <w:rsid w:val="00F44F75"/>
    <w:rsid w:val="00F54135"/>
    <w:rsid w:val="00F62BF7"/>
    <w:rsid w:val="00F67282"/>
    <w:rsid w:val="00F73E05"/>
    <w:rsid w:val="00F81D7F"/>
    <w:rsid w:val="00F821E3"/>
    <w:rsid w:val="00F92CB3"/>
    <w:rsid w:val="00F94564"/>
    <w:rsid w:val="00F946CF"/>
    <w:rsid w:val="00FA2838"/>
    <w:rsid w:val="00FB2160"/>
    <w:rsid w:val="00FB3F95"/>
    <w:rsid w:val="00FB43EE"/>
    <w:rsid w:val="00FB7CDA"/>
    <w:rsid w:val="00FC261A"/>
    <w:rsid w:val="00FC321C"/>
    <w:rsid w:val="00FE1CB0"/>
    <w:rsid w:val="00FE3DB2"/>
    <w:rsid w:val="00FE530B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  <w14:docId w14:val="18FEEFB4"/>
  <w15:chartTrackingRefBased/>
  <w15:docId w15:val="{EC079702-3D23-B04A-9AAF-68925CD0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BodyText2">
    <w:name w:val="Body Text 2"/>
    <w:basedOn w:val="Normal"/>
    <w:rPr>
      <w:lang w:val="pt-BR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Caption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C031A9"/>
    <w:rPr>
      <w:b/>
      <w:bCs/>
    </w:rPr>
  </w:style>
  <w:style w:type="character" w:customStyle="1" w:styleId="CommentTextChar">
    <w:name w:val="Comment Text Char"/>
    <w:link w:val="CommentText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CommentTextChar"/>
    <w:link w:val="CommentSubject"/>
    <w:rsid w:val="00C031A9"/>
    <w:rPr>
      <w:lang w:val="en-US" w:eastAsia="ar-SA"/>
    </w:rPr>
  </w:style>
  <w:style w:type="table" w:styleId="TableGrid">
    <w:name w:val="Table Grid"/>
    <w:basedOn w:val="Table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1444</Words>
  <Characters>8236</Characters>
  <Application>Microsoft Office Word</Application>
  <DocSecurity>0</DocSecurity>
  <Lines>68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7" baseType="lpstr">
      <vt:lpstr>Documento de Especificação de Requisitos</vt:lpstr>
      <vt:lpstr>Documento de Especificação de Requisitos</vt:lpstr>
      <vt:lpstr>Objetivo do Documento</vt:lpstr>
      <vt:lpstr>Especificar os Esquemas de Mensagens dos Serviços</vt:lpstr>
      <vt:lpstr>Especificar Interfaces dos Serviços</vt:lpstr>
      <vt:lpstr>Especificar Políticas e SLA’s das Operações dos Serviços</vt:lpstr>
      <vt:lpstr>Diagrama de Realização de Serviços </vt:lpstr>
    </vt:vector>
  </TitlesOfParts>
  <Company>Grizli777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Enzo Bozzani Martins</cp:lastModifiedBy>
  <cp:revision>3</cp:revision>
  <cp:lastPrinted>2025-05-14T21:02:00Z</cp:lastPrinted>
  <dcterms:created xsi:type="dcterms:W3CDTF">2025-05-14T21:02:00Z</dcterms:created>
  <dcterms:modified xsi:type="dcterms:W3CDTF">2025-05-14T21:02:00Z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